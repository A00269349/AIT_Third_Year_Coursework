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C77F" w14:textId="77777777" w:rsidR="00095F77" w:rsidRDefault="00095F77" w:rsidP="004D3EF6">
      <w:pPr>
        <w:pStyle w:val="Heading1"/>
      </w:pPr>
    </w:p>
    <w:p w14:paraId="3BBC0DCE" w14:textId="77777777" w:rsidR="0099646A" w:rsidRDefault="0099646A" w:rsidP="0099646A">
      <w:pPr>
        <w:jc w:val="center"/>
      </w:pPr>
    </w:p>
    <w:p w14:paraId="386A7A4B" w14:textId="77777777" w:rsidR="0099646A" w:rsidRDefault="0099646A" w:rsidP="0099646A">
      <w:pPr>
        <w:jc w:val="center"/>
      </w:pPr>
    </w:p>
    <w:p w14:paraId="67E25CA5" w14:textId="77777777" w:rsidR="0099646A" w:rsidRPr="00BA4C5F" w:rsidRDefault="0099646A" w:rsidP="0099646A">
      <w:pPr>
        <w:jc w:val="center"/>
        <w:rPr>
          <w:rFonts w:asciiTheme="majorHAnsi" w:hAnsiTheme="majorHAnsi"/>
          <w:b/>
          <w:sz w:val="40"/>
          <w:szCs w:val="40"/>
        </w:rPr>
      </w:pPr>
    </w:p>
    <w:p w14:paraId="61EFA34C" w14:textId="711DE182" w:rsidR="0099646A" w:rsidRPr="002F6906" w:rsidRDefault="004D3EF6" w:rsidP="0099646A">
      <w:pPr>
        <w:jc w:val="center"/>
        <w:rPr>
          <w:b/>
          <w:sz w:val="40"/>
          <w:szCs w:val="40"/>
        </w:rPr>
      </w:pPr>
      <w:r w:rsidRPr="004D3EF6">
        <w:rPr>
          <w:b/>
          <w:sz w:val="40"/>
          <w:szCs w:val="40"/>
        </w:rPr>
        <w:t>Operating Systems and Concurrency</w:t>
      </w:r>
    </w:p>
    <w:p w14:paraId="41587772" w14:textId="77777777" w:rsidR="0099646A" w:rsidRPr="002F6906" w:rsidRDefault="0099646A" w:rsidP="004D3EF6">
      <w:pPr>
        <w:spacing w:line="480" w:lineRule="auto"/>
        <w:rPr>
          <w:b/>
          <w:sz w:val="40"/>
          <w:szCs w:val="40"/>
        </w:rPr>
      </w:pPr>
    </w:p>
    <w:p w14:paraId="79EB2C46" w14:textId="38C1D24C" w:rsidR="0099646A" w:rsidRPr="002F6906" w:rsidRDefault="0099646A" w:rsidP="0099646A">
      <w:pPr>
        <w:spacing w:line="480" w:lineRule="auto"/>
        <w:jc w:val="center"/>
        <w:rPr>
          <w:sz w:val="28"/>
          <w:szCs w:val="28"/>
        </w:rPr>
      </w:pPr>
      <w:r w:rsidRPr="002F6906">
        <w:rPr>
          <w:b/>
          <w:sz w:val="28"/>
          <w:szCs w:val="28"/>
        </w:rPr>
        <w:t>Student Name:</w:t>
      </w:r>
      <w:r w:rsidR="00E54A23">
        <w:rPr>
          <w:b/>
          <w:sz w:val="28"/>
          <w:szCs w:val="28"/>
        </w:rPr>
        <w:t xml:space="preserve"> </w:t>
      </w:r>
      <w:r w:rsidR="00E54A23" w:rsidRPr="004D3EF6">
        <w:rPr>
          <w:bCs/>
          <w:sz w:val="28"/>
          <w:szCs w:val="28"/>
        </w:rPr>
        <w:t>Raphael Salaja</w:t>
      </w:r>
    </w:p>
    <w:p w14:paraId="4E0E6DCB" w14:textId="51F9D7F4" w:rsidR="0099646A" w:rsidRPr="002F6906" w:rsidRDefault="00213BFB" w:rsidP="0099646A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AIT</w:t>
      </w:r>
      <w:r w:rsidR="0099646A" w:rsidRPr="002F6906">
        <w:rPr>
          <w:b/>
          <w:sz w:val="28"/>
          <w:szCs w:val="28"/>
        </w:rPr>
        <w:t xml:space="preserve"> Student number:</w:t>
      </w:r>
      <w:r w:rsidR="0099646A" w:rsidRPr="002F6906">
        <w:rPr>
          <w:sz w:val="28"/>
          <w:szCs w:val="28"/>
        </w:rPr>
        <w:t xml:space="preserve"> </w:t>
      </w:r>
      <w:r w:rsidR="00E54A23">
        <w:rPr>
          <w:sz w:val="28"/>
          <w:szCs w:val="28"/>
        </w:rPr>
        <w:t>A00269349</w:t>
      </w:r>
    </w:p>
    <w:p w14:paraId="1A96E209" w14:textId="2988004D" w:rsidR="0099646A" w:rsidRPr="002F6906" w:rsidRDefault="0099646A" w:rsidP="0099646A">
      <w:pPr>
        <w:spacing w:line="480" w:lineRule="auto"/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Assignment: </w:t>
      </w:r>
      <w:r w:rsidRPr="002F6906">
        <w:rPr>
          <w:sz w:val="28"/>
          <w:szCs w:val="28"/>
        </w:rPr>
        <w:t xml:space="preserve">Assignment </w:t>
      </w:r>
      <w:r w:rsidR="006B6C1B">
        <w:rPr>
          <w:sz w:val="28"/>
          <w:szCs w:val="28"/>
        </w:rPr>
        <w:t>3</w:t>
      </w:r>
    </w:p>
    <w:p w14:paraId="296A2C37" w14:textId="2A016E32" w:rsidR="0099646A" w:rsidRDefault="0099646A" w:rsidP="0099646A">
      <w:pPr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Date of Submission: </w:t>
      </w:r>
      <w:r w:rsidR="006B6C1B">
        <w:rPr>
          <w:bCs/>
          <w:sz w:val="28"/>
          <w:szCs w:val="28"/>
        </w:rPr>
        <w:t>20</w:t>
      </w:r>
      <w:r w:rsidR="00213BFB" w:rsidRPr="004D3EF6">
        <w:rPr>
          <w:bCs/>
          <w:sz w:val="28"/>
          <w:szCs w:val="28"/>
        </w:rPr>
        <w:t>/</w:t>
      </w:r>
      <w:r w:rsidR="006B6C1B">
        <w:rPr>
          <w:bCs/>
          <w:sz w:val="28"/>
          <w:szCs w:val="28"/>
        </w:rPr>
        <w:t>1</w:t>
      </w:r>
      <w:r w:rsidR="00E54A23" w:rsidRPr="004D3EF6">
        <w:rPr>
          <w:bCs/>
          <w:sz w:val="28"/>
          <w:szCs w:val="28"/>
        </w:rPr>
        <w:t>0</w:t>
      </w:r>
      <w:r w:rsidR="00675755" w:rsidRPr="004D3EF6">
        <w:rPr>
          <w:bCs/>
          <w:sz w:val="28"/>
          <w:szCs w:val="28"/>
        </w:rPr>
        <w:t>/</w:t>
      </w:r>
      <w:r w:rsidR="00E54A23" w:rsidRPr="004D3EF6">
        <w:rPr>
          <w:bCs/>
          <w:sz w:val="28"/>
          <w:szCs w:val="28"/>
        </w:rPr>
        <w:t>2021</w:t>
      </w:r>
    </w:p>
    <w:p w14:paraId="692F159E" w14:textId="77777777" w:rsidR="00095F77" w:rsidRDefault="00095F77">
      <w:pPr>
        <w:ind w:left="110"/>
      </w:pPr>
    </w:p>
    <w:p w14:paraId="4E5D2DDB" w14:textId="77777777" w:rsidR="00095F77" w:rsidRDefault="00095F77">
      <w:pPr>
        <w:spacing w:line="200" w:lineRule="exact"/>
      </w:pPr>
    </w:p>
    <w:p w14:paraId="67B51421" w14:textId="77777777" w:rsidR="00095F77" w:rsidRDefault="00095F77">
      <w:pPr>
        <w:spacing w:line="200" w:lineRule="exact"/>
      </w:pPr>
    </w:p>
    <w:p w14:paraId="28D23392" w14:textId="77777777" w:rsidR="00095F77" w:rsidRDefault="00095F77">
      <w:pPr>
        <w:spacing w:line="200" w:lineRule="exact"/>
      </w:pPr>
    </w:p>
    <w:p w14:paraId="23112C00" w14:textId="77777777" w:rsidR="00095F77" w:rsidRDefault="00095F77">
      <w:pPr>
        <w:spacing w:line="200" w:lineRule="exact"/>
      </w:pPr>
    </w:p>
    <w:p w14:paraId="64D1CC2C" w14:textId="77777777" w:rsidR="00095F77" w:rsidRDefault="00095F77">
      <w:pPr>
        <w:spacing w:line="200" w:lineRule="exact"/>
      </w:pPr>
    </w:p>
    <w:p w14:paraId="5F929B75" w14:textId="77777777" w:rsidR="00095F77" w:rsidRDefault="00095F77">
      <w:pPr>
        <w:spacing w:line="200" w:lineRule="exact"/>
      </w:pPr>
    </w:p>
    <w:p w14:paraId="1662D1CA" w14:textId="77777777" w:rsidR="00095F77" w:rsidRDefault="00095F77">
      <w:pPr>
        <w:spacing w:line="200" w:lineRule="exact"/>
      </w:pPr>
    </w:p>
    <w:p w14:paraId="6816F6A4" w14:textId="77777777" w:rsidR="00095F77" w:rsidRDefault="00095F77">
      <w:pPr>
        <w:spacing w:line="200" w:lineRule="exact"/>
      </w:pPr>
    </w:p>
    <w:p w14:paraId="5400DDA0" w14:textId="77777777" w:rsidR="00095F77" w:rsidRDefault="00095F77">
      <w:pPr>
        <w:spacing w:line="200" w:lineRule="exact"/>
      </w:pPr>
    </w:p>
    <w:p w14:paraId="40431A1E" w14:textId="77777777" w:rsidR="00095F77" w:rsidRDefault="00095F77">
      <w:pPr>
        <w:spacing w:line="200" w:lineRule="exact"/>
      </w:pPr>
    </w:p>
    <w:p w14:paraId="694DC651" w14:textId="77777777" w:rsidR="00095F77" w:rsidRDefault="00095F77">
      <w:pPr>
        <w:spacing w:line="200" w:lineRule="exact"/>
      </w:pPr>
    </w:p>
    <w:p w14:paraId="67BDEDF6" w14:textId="77777777" w:rsidR="00095F77" w:rsidRDefault="00095F77">
      <w:pPr>
        <w:spacing w:line="200" w:lineRule="exact"/>
      </w:pPr>
    </w:p>
    <w:p w14:paraId="7C5EDCB7" w14:textId="77777777" w:rsidR="00095F77" w:rsidRDefault="00095F77">
      <w:pPr>
        <w:spacing w:line="200" w:lineRule="exact"/>
      </w:pPr>
    </w:p>
    <w:p w14:paraId="5E465D54" w14:textId="77777777" w:rsidR="00095F77" w:rsidRDefault="00095F77">
      <w:pPr>
        <w:spacing w:before="2" w:line="220" w:lineRule="exact"/>
        <w:rPr>
          <w:sz w:val="22"/>
          <w:szCs w:val="22"/>
        </w:rPr>
      </w:pPr>
    </w:p>
    <w:p w14:paraId="4C773B4D" w14:textId="7AA9BBB8" w:rsidR="00BB3E1F" w:rsidRPr="00BB3E1F" w:rsidRDefault="00BB3E1F" w:rsidP="00BB3E1F">
      <w:pPr>
        <w:rPr>
          <w:rFonts w:eastAsia="Calibri" w:cs="Calibri"/>
          <w:b/>
          <w:sz w:val="22"/>
          <w:szCs w:val="22"/>
        </w:rPr>
        <w:sectPr w:rsidR="00BB3E1F" w:rsidRPr="00BB3E1F">
          <w:footerReference w:type="default" r:id="rId8"/>
          <w:pgSz w:w="11920" w:h="16840"/>
          <w:pgMar w:top="1320" w:right="1320" w:bottom="280" w:left="1360" w:header="720" w:footer="720" w:gutter="0"/>
          <w:cols w:space="720"/>
        </w:sectPr>
      </w:pPr>
    </w:p>
    <w:p w14:paraId="7330F1BA" w14:textId="6A3E39BA" w:rsidR="00E54A23" w:rsidRDefault="00E54A23" w:rsidP="00E54A23">
      <w:pPr>
        <w:pStyle w:val="BodyText"/>
        <w:kinsoku w:val="0"/>
        <w:overflowPunct w:val="0"/>
        <w:ind w:left="96"/>
        <w:rPr>
          <w:spacing w:val="-49"/>
          <w:sz w:val="20"/>
          <w:szCs w:val="20"/>
        </w:rPr>
      </w:pPr>
      <w:r>
        <w:rPr>
          <w:noProof/>
          <w:spacing w:val="-49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78FB48E1" wp14:editId="25BD4CF6">
                <wp:extent cx="5826125" cy="248920"/>
                <wp:effectExtent l="9525" t="9525" r="12700" b="825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125" cy="2489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B66780" w14:textId="77777777" w:rsidR="00E54A23" w:rsidRDefault="00E54A23" w:rsidP="00E54A23">
                            <w:pPr>
                              <w:pStyle w:val="BodyText"/>
                              <w:kinsoku w:val="0"/>
                              <w:overflowPunct w:val="0"/>
                              <w:spacing w:before="19"/>
                              <w:ind w:left="109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FORM A1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FB48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8.75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" filled="f" strokeweight=".48pt">
                <v:textbox inset="0,0,0,0">
                  <w:txbxContent>
                    <w:p w14:paraId="26B66780" w14:textId="77777777" w:rsidR="00E54A23" w:rsidRDefault="00E54A23" w:rsidP="00E54A23">
                      <w:pPr>
                        <w:pStyle w:val="BodyText"/>
                        <w:kinsoku w:val="0"/>
                        <w:overflowPunct w:val="0"/>
                        <w:spacing w:before="19"/>
                        <w:ind w:left="109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FORM A1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6509A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683EEA4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0AF7B51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771AA91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4D6C3CE" w14:textId="6105DB15" w:rsidR="00E54A23" w:rsidRDefault="00E54A23" w:rsidP="004D3EF6">
      <w:pPr>
        <w:pStyle w:val="Heading1"/>
        <w:kinsoku w:val="0"/>
        <w:overflowPunct w:val="0"/>
        <w:spacing w:before="203"/>
        <w:ind w:left="2397"/>
      </w:pPr>
      <w:bookmarkStart w:id="0" w:name="_Toc85025789"/>
      <w:bookmarkStart w:id="1" w:name="_Toc85026582"/>
      <w:bookmarkStart w:id="2" w:name="_Toc85635106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B27CCFB" wp14:editId="64A675E6">
                <wp:simplePos x="0" y="0"/>
                <wp:positionH relativeFrom="page">
                  <wp:posOffset>914400</wp:posOffset>
                </wp:positionH>
                <wp:positionV relativeFrom="paragraph">
                  <wp:posOffset>-474980</wp:posOffset>
                </wp:positionV>
                <wp:extent cx="1028700" cy="774700"/>
                <wp:effectExtent l="0" t="127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AD286" w14:textId="356E8988" w:rsidR="00E54A23" w:rsidRDefault="00E54A23" w:rsidP="00E54A23">
                            <w:pPr>
                              <w:spacing w:line="1220" w:lineRule="atLeas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F3FE181" wp14:editId="539FD300">
                                  <wp:extent cx="1038225" cy="771525"/>
                                  <wp:effectExtent l="0" t="0" r="9525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2B5584" w14:textId="77777777" w:rsidR="00E54A23" w:rsidRDefault="00E54A23" w:rsidP="00E54A23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7CCFB" id="Rectangle 4" o:spid="_x0000_s1027" style="position:absolute;left:0;text-align:left;margin-left:1in;margin-top:-37.4pt;width:81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" o:allowincell="f" filled="f" stroked="f">
                <v:textbox inset="0,0,0,0">
                  <w:txbxContent>
                    <w:p w14:paraId="70BAD286" w14:textId="356E8988" w:rsidR="00E54A23" w:rsidRDefault="00E54A23" w:rsidP="00E54A23">
                      <w:pPr>
                        <w:spacing w:line="1220" w:lineRule="atLeas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1F3FE181" wp14:editId="539FD300">
                            <wp:extent cx="1038225" cy="771525"/>
                            <wp:effectExtent l="0" t="0" r="9525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2B5584" w14:textId="77777777" w:rsidR="00E54A23" w:rsidRDefault="00E54A23" w:rsidP="00E54A23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>STUDENT PLAGIARISM DISCLAIMER FORM</w:t>
      </w:r>
      <w:bookmarkEnd w:id="0"/>
      <w:bookmarkEnd w:id="1"/>
      <w:bookmarkEnd w:id="2"/>
    </w:p>
    <w:p w14:paraId="4E22A2DB" w14:textId="77777777" w:rsidR="00E54A23" w:rsidRDefault="00E54A23" w:rsidP="00E54A23">
      <w:pPr>
        <w:pStyle w:val="BodyText"/>
        <w:kinsoku w:val="0"/>
        <w:overflowPunct w:val="0"/>
        <w:spacing w:before="1"/>
        <w:rPr>
          <w:b/>
          <w:bCs/>
          <w:sz w:val="26"/>
          <w:szCs w:val="26"/>
        </w:rPr>
      </w:pPr>
    </w:p>
    <w:p w14:paraId="21CE906A" w14:textId="77777777" w:rsidR="00E54A23" w:rsidRDefault="00E54A23" w:rsidP="004D3EF6">
      <w:pPr>
        <w:pStyle w:val="Heading2"/>
        <w:numPr>
          <w:ilvl w:val="0"/>
          <w:numId w:val="0"/>
        </w:numPr>
        <w:kinsoku w:val="0"/>
        <w:overflowPunct w:val="0"/>
        <w:spacing w:before="51"/>
        <w:ind w:left="200"/>
      </w:pPr>
      <w:bookmarkStart w:id="3" w:name="_Toc85025790"/>
      <w:bookmarkStart w:id="4" w:name="_Toc85026583"/>
      <w:bookmarkStart w:id="5" w:name="_Toc85635107"/>
      <w:r>
        <w:t>PLAGIARISM DISCLAIMER</w:t>
      </w:r>
      <w:bookmarkEnd w:id="3"/>
      <w:bookmarkEnd w:id="4"/>
      <w:bookmarkEnd w:id="5"/>
    </w:p>
    <w:p w14:paraId="0C86F8B8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  <w:rPr>
          <w:b/>
          <w:bCs/>
          <w:sz w:val="28"/>
          <w:szCs w:val="28"/>
        </w:rPr>
      </w:pPr>
    </w:p>
    <w:p w14:paraId="310065E3" w14:textId="77777777" w:rsidR="00E54A23" w:rsidRDefault="00E54A23" w:rsidP="004D3EF6">
      <w:pPr>
        <w:pStyle w:val="BodyText"/>
        <w:tabs>
          <w:tab w:val="left" w:pos="9227"/>
        </w:tabs>
        <w:kinsoku w:val="0"/>
        <w:overflowPunct w:val="0"/>
        <w:spacing w:before="1"/>
        <w:ind w:left="200" w:right="-379"/>
      </w:pPr>
      <w:r>
        <w:t>STUDENT</w:t>
      </w:r>
      <w:r>
        <w:rPr>
          <w:spacing w:val="-13"/>
        </w:rPr>
        <w:t xml:space="preserve"> </w:t>
      </w:r>
      <w:r>
        <w:t xml:space="preserve">NAME: </w:t>
      </w:r>
      <w:r>
        <w:rPr>
          <w:spacing w:val="1"/>
        </w:rPr>
        <w:t xml:space="preserve"> </w:t>
      </w:r>
      <w:r w:rsidRPr="00F565D6">
        <w:rPr>
          <w:spacing w:val="1"/>
          <w:u w:val="single"/>
        </w:rPr>
        <w:t>Raphael Salaja</w:t>
      </w:r>
      <w:r>
        <w:rPr>
          <w:u w:val="single" w:color="000000"/>
        </w:rPr>
        <w:tab/>
      </w:r>
    </w:p>
    <w:p w14:paraId="77519465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0FB6EC38" w14:textId="77777777" w:rsidR="00E54A23" w:rsidRDefault="00E54A23" w:rsidP="004D3EF6">
      <w:pPr>
        <w:pStyle w:val="BodyText"/>
        <w:tabs>
          <w:tab w:val="left" w:pos="9213"/>
        </w:tabs>
        <w:kinsoku w:val="0"/>
        <w:overflowPunct w:val="0"/>
        <w:spacing w:before="52"/>
        <w:ind w:left="200" w:right="-379"/>
      </w:pPr>
      <w:r>
        <w:t>STUDENT</w:t>
      </w:r>
      <w:r>
        <w:rPr>
          <w:spacing w:val="-14"/>
        </w:rPr>
        <w:t xml:space="preserve"> </w:t>
      </w:r>
      <w:r>
        <w:t>NUMBER: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A00269349</w:t>
      </w:r>
      <w:r>
        <w:rPr>
          <w:u w:val="single" w:color="000000"/>
        </w:rPr>
        <w:tab/>
      </w:r>
    </w:p>
    <w:p w14:paraId="7790C7D4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084F05A8" w14:textId="77777777" w:rsidR="00E54A23" w:rsidRDefault="00E54A23" w:rsidP="004D3EF6">
      <w:pPr>
        <w:pStyle w:val="BodyText"/>
        <w:tabs>
          <w:tab w:val="left" w:pos="9241"/>
        </w:tabs>
        <w:kinsoku w:val="0"/>
        <w:overflowPunct w:val="0"/>
        <w:spacing w:before="51"/>
        <w:ind w:left="200" w:right="-379"/>
      </w:pPr>
      <w:r>
        <w:t xml:space="preserve">PROGRAMME:  </w:t>
      </w:r>
      <w:r>
        <w:rPr>
          <w:u w:val="single" w:color="000000"/>
        </w:rPr>
        <w:t xml:space="preserve"> </w:t>
      </w:r>
      <w:r w:rsidRPr="00F565D6">
        <w:rPr>
          <w:u w:val="single" w:color="000000"/>
        </w:rPr>
        <w:t>BSc (Hons) in Software Design with Virtual Reality and Gaming</w:t>
      </w:r>
      <w:r>
        <w:rPr>
          <w:u w:val="single" w:color="000000"/>
        </w:rPr>
        <w:tab/>
      </w:r>
    </w:p>
    <w:p w14:paraId="5A98B866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2FE70E00" w14:textId="77777777" w:rsidR="00E54A23" w:rsidRDefault="00E54A23" w:rsidP="004D3EF6">
      <w:pPr>
        <w:pStyle w:val="BodyText"/>
        <w:tabs>
          <w:tab w:val="left" w:pos="9217"/>
        </w:tabs>
        <w:kinsoku w:val="0"/>
        <w:overflowPunct w:val="0"/>
        <w:spacing w:before="51"/>
        <w:ind w:left="200" w:right="-379"/>
      </w:pPr>
      <w:r>
        <w:t xml:space="preserve">YEAR: 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3</w:t>
      </w:r>
      <w:r>
        <w:rPr>
          <w:u w:val="single" w:color="000000"/>
        </w:rPr>
        <w:tab/>
      </w:r>
    </w:p>
    <w:p w14:paraId="4E10F3E2" w14:textId="77777777" w:rsidR="00E54A23" w:rsidRDefault="00E54A23" w:rsidP="004D3EF6">
      <w:pPr>
        <w:pStyle w:val="BodyText"/>
        <w:kinsoku w:val="0"/>
        <w:overflowPunct w:val="0"/>
        <w:ind w:right="-379"/>
      </w:pPr>
    </w:p>
    <w:p w14:paraId="7B6915CA" w14:textId="77777777" w:rsidR="00E54A23" w:rsidRDefault="00E54A23" w:rsidP="004D3EF6">
      <w:pPr>
        <w:pStyle w:val="BodyText"/>
        <w:tabs>
          <w:tab w:val="left" w:pos="9309"/>
        </w:tabs>
        <w:kinsoku w:val="0"/>
        <w:overflowPunct w:val="0"/>
        <w:spacing w:before="52"/>
        <w:ind w:left="200" w:right="-379"/>
      </w:pPr>
      <w:r>
        <w:t>MODULE:</w:t>
      </w:r>
      <w:r>
        <w:rPr>
          <w:spacing w:val="-4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Operating Systems and Concurrency</w:t>
      </w:r>
      <w:r>
        <w:rPr>
          <w:u w:val="single" w:color="000000"/>
        </w:rPr>
        <w:tab/>
      </w:r>
    </w:p>
    <w:p w14:paraId="0975EDC8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0C2FCDD4" w14:textId="77777777" w:rsidR="00E54A23" w:rsidRDefault="00E54A23" w:rsidP="004D3EF6">
      <w:pPr>
        <w:pStyle w:val="BodyText"/>
        <w:tabs>
          <w:tab w:val="left" w:pos="9299"/>
        </w:tabs>
        <w:kinsoku w:val="0"/>
        <w:overflowPunct w:val="0"/>
        <w:spacing w:before="51"/>
        <w:ind w:left="142" w:right="-379" w:firstLine="58"/>
      </w:pPr>
      <w:r>
        <w:t>LECTURER: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Thiago Braga Rodrigues</w:t>
      </w:r>
      <w:r>
        <w:rPr>
          <w:u w:val="single" w:color="000000"/>
        </w:rPr>
        <w:tab/>
      </w:r>
    </w:p>
    <w:p w14:paraId="20F7EC06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</w:pPr>
    </w:p>
    <w:p w14:paraId="622669E2" w14:textId="5BEF8295" w:rsidR="00E54A23" w:rsidRDefault="00E54A23" w:rsidP="004D3EF6">
      <w:pPr>
        <w:pStyle w:val="BodyText"/>
        <w:tabs>
          <w:tab w:val="left" w:pos="9232"/>
        </w:tabs>
        <w:kinsoku w:val="0"/>
        <w:overflowPunct w:val="0"/>
        <w:spacing w:before="52"/>
        <w:ind w:left="200" w:right="-379"/>
      </w:pPr>
      <w:r>
        <w:t>ASSIGNMENT</w:t>
      </w:r>
      <w:r>
        <w:rPr>
          <w:spacing w:val="-15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 xml:space="preserve">Lab </w:t>
      </w:r>
      <w:r w:rsidR="006B6C1B">
        <w:rPr>
          <w:u w:val="single" w:color="000000"/>
        </w:rPr>
        <w:t>3</w:t>
      </w:r>
      <w:r w:rsidRPr="005F701A">
        <w:rPr>
          <w:u w:val="single" w:color="000000"/>
        </w:rPr>
        <w:t xml:space="preserve"> Assignment</w:t>
      </w:r>
      <w:r>
        <w:rPr>
          <w:u w:val="single" w:color="000000"/>
        </w:rPr>
        <w:tab/>
      </w:r>
    </w:p>
    <w:p w14:paraId="76B8FCC8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31C68443" w14:textId="62257550" w:rsidR="00E54A23" w:rsidRDefault="00E54A23" w:rsidP="004D3EF6">
      <w:pPr>
        <w:pStyle w:val="BodyText"/>
        <w:tabs>
          <w:tab w:val="left" w:pos="9301"/>
        </w:tabs>
        <w:kinsoku w:val="0"/>
        <w:overflowPunct w:val="0"/>
        <w:spacing w:before="52"/>
        <w:ind w:left="200" w:right="-379"/>
      </w:pPr>
      <w:r>
        <w:t>DUE</w:t>
      </w:r>
      <w:r>
        <w:rPr>
          <w:spacing w:val="-7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="006B6C1B">
        <w:rPr>
          <w:u w:val="single" w:color="000000"/>
        </w:rPr>
        <w:t>3</w:t>
      </w:r>
      <w:r w:rsidR="00FE4877">
        <w:rPr>
          <w:u w:val="single" w:color="000000"/>
        </w:rPr>
        <w:t>0</w:t>
      </w:r>
      <w:r>
        <w:rPr>
          <w:u w:val="single" w:color="000000"/>
        </w:rPr>
        <w:t xml:space="preserve"> October 2021</w:t>
      </w:r>
      <w:r>
        <w:rPr>
          <w:u w:val="single" w:color="000000"/>
        </w:rPr>
        <w:tab/>
      </w:r>
    </w:p>
    <w:p w14:paraId="27CCBEB4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74BCDA5A" w14:textId="29EB1DC5" w:rsidR="00E54A23" w:rsidRDefault="00E54A23" w:rsidP="004D3EF6">
      <w:pPr>
        <w:pStyle w:val="BodyText"/>
        <w:tabs>
          <w:tab w:val="left" w:pos="9318"/>
        </w:tabs>
        <w:kinsoku w:val="0"/>
        <w:overflowPunct w:val="0"/>
        <w:spacing w:before="52"/>
        <w:ind w:left="200" w:right="-379"/>
      </w:pPr>
      <w:r>
        <w:t>DATE</w:t>
      </w:r>
      <w:r>
        <w:rPr>
          <w:spacing w:val="-13"/>
        </w:rPr>
        <w:t xml:space="preserve"> </w:t>
      </w:r>
      <w:r>
        <w:t>SUBMITTED: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 w:rsidR="006B6C1B">
        <w:rPr>
          <w:u w:val="single" w:color="000000"/>
        </w:rPr>
        <w:t>20</w:t>
      </w:r>
      <w:r>
        <w:rPr>
          <w:u w:val="single" w:color="000000"/>
        </w:rPr>
        <w:t xml:space="preserve"> October 2021</w:t>
      </w:r>
      <w:r>
        <w:rPr>
          <w:u w:val="single" w:color="000000"/>
        </w:rPr>
        <w:tab/>
      </w:r>
    </w:p>
    <w:p w14:paraId="0C119C2B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1AA0DFA3" w14:textId="77777777" w:rsidR="00E54A23" w:rsidRDefault="00E54A23" w:rsidP="004D3EF6">
      <w:pPr>
        <w:pStyle w:val="BodyText"/>
        <w:tabs>
          <w:tab w:val="left" w:pos="9242"/>
        </w:tabs>
        <w:kinsoku w:val="0"/>
        <w:overflowPunct w:val="0"/>
        <w:spacing w:before="52"/>
        <w:ind w:left="200" w:right="-379"/>
      </w:pPr>
      <w:r>
        <w:t>ADDITIONAL</w:t>
      </w:r>
      <w:r>
        <w:rPr>
          <w:spacing w:val="-18"/>
        </w:rPr>
        <w:t xml:space="preserve"> </w:t>
      </w:r>
      <w:r>
        <w:t>INFORMATION: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8B024AB" w14:textId="77777777" w:rsidR="00E54A23" w:rsidRDefault="00E54A23" w:rsidP="00E54A23">
      <w:pPr>
        <w:pStyle w:val="BodyText"/>
        <w:kinsoku w:val="0"/>
        <w:overflowPunct w:val="0"/>
        <w:spacing w:before="10"/>
        <w:rPr>
          <w:sz w:val="23"/>
          <w:szCs w:val="23"/>
        </w:rPr>
      </w:pPr>
    </w:p>
    <w:p w14:paraId="087B6D4C" w14:textId="77777777" w:rsidR="00E54A23" w:rsidRDefault="00E54A23" w:rsidP="004D3EF6">
      <w:pPr>
        <w:pStyle w:val="BodyText"/>
        <w:kinsoku w:val="0"/>
        <w:overflowPunct w:val="0"/>
        <w:spacing w:before="52" w:line="242" w:lineRule="auto"/>
        <w:ind w:left="200" w:right="1021"/>
        <w:jc w:val="both"/>
      </w:pPr>
      <w:r>
        <w:t>I understand that plagiarism is a serious academic offence, and that AIT deals with it according to the AIT Policy on Plagiarism.</w:t>
      </w:r>
    </w:p>
    <w:p w14:paraId="021CA06E" w14:textId="77777777" w:rsidR="00E54A23" w:rsidRDefault="00E54A23" w:rsidP="004D3EF6">
      <w:pPr>
        <w:pStyle w:val="BodyText"/>
        <w:kinsoku w:val="0"/>
        <w:overflowPunct w:val="0"/>
        <w:spacing w:before="193"/>
        <w:ind w:left="200" w:right="291"/>
        <w:jc w:val="both"/>
      </w:pPr>
      <w:r>
        <w:t xml:space="preserve">I have read and understand the AIT Policy on Plagiarism and I agree to the requirements set out therein in relation to plagiarism and referencing. I confirm that I have referenced and acknowledged properly all sources used in preparation of this assignment.  I understand that if I </w:t>
      </w:r>
      <w:proofErr w:type="spellStart"/>
      <w:r>
        <w:t>plagiarise</w:t>
      </w:r>
      <w:proofErr w:type="spellEnd"/>
      <w:r>
        <w:t>, or if I assist others in doing so, that I will be subject to investigation as outlined in the AIT Policy on Plagiarism.</w:t>
      </w:r>
    </w:p>
    <w:p w14:paraId="1F4348B2" w14:textId="77777777" w:rsidR="00E54A23" w:rsidRDefault="00E54A23" w:rsidP="004D3EF6">
      <w:pPr>
        <w:pStyle w:val="BodyText"/>
        <w:kinsoku w:val="0"/>
        <w:overflowPunct w:val="0"/>
        <w:spacing w:before="199"/>
        <w:ind w:left="200" w:right="311"/>
        <w:jc w:val="both"/>
      </w:pPr>
      <w:r>
        <w:t>I understand and agree that plagiarism detection software may be used on my assignment. I declare that, except where appropriately referenced, this assignment is entirely my own work based on my personal study/or research. I further declare that I have not engaged the services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assignment.</w:t>
      </w:r>
    </w:p>
    <w:p w14:paraId="432278A8" w14:textId="71973ECF" w:rsidR="00E54A23" w:rsidRPr="004D3EF6" w:rsidRDefault="00E54A23" w:rsidP="004D3EF6">
      <w:pPr>
        <w:pStyle w:val="Heading2"/>
        <w:numPr>
          <w:ilvl w:val="0"/>
          <w:numId w:val="0"/>
        </w:numPr>
        <w:tabs>
          <w:tab w:val="left" w:pos="9214"/>
        </w:tabs>
        <w:kinsoku w:val="0"/>
        <w:overflowPunct w:val="0"/>
        <w:spacing w:before="196"/>
        <w:ind w:left="200"/>
        <w:rPr>
          <w:rFonts w:asciiTheme="minorHAnsi" w:hAnsiTheme="minorHAnsi" w:cstheme="minorHAnsi"/>
          <w:iCs w:val="0"/>
          <w:sz w:val="24"/>
          <w:szCs w:val="24"/>
        </w:rPr>
      </w:pPr>
      <w:bookmarkStart w:id="6" w:name="_Toc85025791"/>
      <w:bookmarkStart w:id="7" w:name="_Toc85026584"/>
      <w:bookmarkStart w:id="8" w:name="_Toc85635108"/>
      <w:r w:rsidRPr="004D3EF6">
        <w:rPr>
          <w:rFonts w:asciiTheme="minorHAnsi" w:hAnsiTheme="minorHAnsi" w:cstheme="minorHAnsi"/>
          <w:iCs w:val="0"/>
          <w:sz w:val="24"/>
          <w:szCs w:val="24"/>
        </w:rPr>
        <w:t>Signed:</w:t>
      </w:r>
      <w:r w:rsidR="004D3EF6">
        <w:rPr>
          <w:rFonts w:asciiTheme="minorHAnsi" w:hAnsiTheme="minorHAnsi" w:cstheme="minorHAnsi"/>
          <w:i/>
          <w:iCs w:val="0"/>
          <w:sz w:val="24"/>
          <w:szCs w:val="24"/>
        </w:rPr>
        <w:t xml:space="preserve"> </w:t>
      </w:r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>Raphael Salaja</w:t>
      </w:r>
      <w:bookmarkEnd w:id="6"/>
      <w:bookmarkEnd w:id="7"/>
      <w:bookmarkEnd w:id="8"/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ab/>
      </w:r>
    </w:p>
    <w:p w14:paraId="1C7B8EFD" w14:textId="001270EE" w:rsidR="00E54A23" w:rsidRPr="004D3EF6" w:rsidRDefault="00E54A23" w:rsidP="004D3EF6">
      <w:pPr>
        <w:pStyle w:val="BodyText"/>
        <w:tabs>
          <w:tab w:val="left" w:pos="9214"/>
        </w:tabs>
        <w:kinsoku w:val="0"/>
        <w:overflowPunct w:val="0"/>
        <w:spacing w:before="51"/>
        <w:ind w:left="200"/>
        <w:rPr>
          <w:rFonts w:asciiTheme="minorHAnsi" w:hAnsiTheme="minorHAnsi" w:cstheme="minorHAnsi"/>
        </w:rPr>
      </w:pPr>
      <w:r w:rsidRPr="004D3EF6">
        <w:rPr>
          <w:rFonts w:asciiTheme="minorHAnsi" w:hAnsiTheme="minorHAnsi" w:cstheme="minorHAnsi"/>
          <w:b/>
          <w:bCs/>
        </w:rPr>
        <w:t>Dated:</w:t>
      </w:r>
      <w:r w:rsidRPr="004D3EF6">
        <w:rPr>
          <w:rFonts w:asciiTheme="minorHAnsi" w:hAnsiTheme="minorHAnsi" w:cstheme="minorHAnsi"/>
          <w:b/>
          <w:bCs/>
          <w:spacing w:val="2"/>
        </w:rPr>
        <w:t xml:space="preserve"> </w:t>
      </w:r>
      <w:r w:rsidRPr="004D3EF6">
        <w:rPr>
          <w:rFonts w:asciiTheme="minorHAnsi" w:hAnsiTheme="minorHAnsi" w:cstheme="minorHAnsi"/>
          <w:b/>
          <w:bCs/>
          <w:u w:val="thick" w:color="000000"/>
        </w:rPr>
        <w:t>1</w:t>
      </w:r>
      <w:r w:rsidR="00FE4877">
        <w:rPr>
          <w:rFonts w:asciiTheme="minorHAnsi" w:hAnsiTheme="minorHAnsi" w:cstheme="minorHAnsi"/>
          <w:b/>
          <w:bCs/>
          <w:u w:val="thick" w:color="000000"/>
        </w:rPr>
        <w:t>3</w:t>
      </w:r>
      <w:r w:rsidRPr="004D3EF6">
        <w:rPr>
          <w:rFonts w:asciiTheme="minorHAnsi" w:hAnsiTheme="minorHAnsi" w:cstheme="minorHAnsi"/>
          <w:b/>
          <w:bCs/>
          <w:u w:val="thick" w:color="000000"/>
        </w:rPr>
        <w:t xml:space="preserve"> October 2021</w:t>
      </w:r>
      <w:r w:rsidRPr="004D3EF6">
        <w:rPr>
          <w:rFonts w:asciiTheme="minorHAnsi" w:hAnsiTheme="minorHAnsi" w:cstheme="minorHAnsi"/>
          <w:b/>
          <w:bCs/>
          <w:u w:val="thick" w:color="000000"/>
        </w:rPr>
        <w:tab/>
      </w:r>
    </w:p>
    <w:p w14:paraId="7EB70DCB" w14:textId="77777777" w:rsidR="00A7071D" w:rsidRPr="00A7071D" w:rsidRDefault="00E54A23" w:rsidP="00A7071D">
      <w:pPr>
        <w:pStyle w:val="Heading1"/>
        <w:rPr>
          <w:rFonts w:eastAsia="Calibri"/>
          <w:lang w:val="en-IE"/>
        </w:rPr>
      </w:pPr>
      <w:r w:rsidRPr="00A7071D">
        <w:rPr>
          <w:rFonts w:eastAsia="Calibri"/>
        </w:rPr>
        <w:br w:type="column"/>
      </w:r>
    </w:p>
    <w:bookmarkStart w:id="9" w:name="_Toc85635109" w:displacedByCustomXml="next"/>
    <w:bookmarkStart w:id="10" w:name="_Toc85026585" w:displacedByCustomXml="next"/>
    <w:sdt>
      <w:sdtPr>
        <w:rPr>
          <w:rFonts w:eastAsia="Times New Roman" w:cs="Times New Roman"/>
          <w:b w:val="0"/>
          <w:bCs w:val="0"/>
          <w:kern w:val="0"/>
          <w:sz w:val="20"/>
          <w:szCs w:val="20"/>
        </w:rPr>
        <w:id w:val="-698856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BC5A89" w14:textId="77777777" w:rsidR="00173202" w:rsidRDefault="00A7071D" w:rsidP="005D1E00">
          <w:pPr>
            <w:pStyle w:val="Heading1"/>
            <w:rPr>
              <w:noProof/>
            </w:rPr>
          </w:pPr>
          <w:r>
            <w:t>Contents</w:t>
          </w:r>
          <w:bookmarkEnd w:id="10"/>
          <w:bookmarkEnd w:id="9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bookmarkStart w:id="11" w:name="_GoBack"/>
        <w:bookmarkEnd w:id="11"/>
        <w:p w14:paraId="60565A86" w14:textId="34FAE36F" w:rsidR="00173202" w:rsidRDefault="00173202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B647B">
            <w:rPr>
              <w:rStyle w:val="Hyperlink"/>
              <w:noProof/>
            </w:rPr>
            <w:fldChar w:fldCharType="begin"/>
          </w:r>
          <w:r w:rsidRPr="003B647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"_Toc85635106"</w:instrText>
          </w:r>
          <w:r w:rsidRPr="003B647B">
            <w:rPr>
              <w:rStyle w:val="Hyperlink"/>
              <w:noProof/>
            </w:rPr>
            <w:instrText xml:space="preserve"> </w:instrText>
          </w:r>
          <w:r w:rsidRPr="003B647B">
            <w:rPr>
              <w:rStyle w:val="Hyperlink"/>
              <w:noProof/>
            </w:rPr>
          </w:r>
          <w:r w:rsidRPr="003B647B">
            <w:rPr>
              <w:rStyle w:val="Hyperlink"/>
              <w:noProof/>
            </w:rPr>
            <w:fldChar w:fldCharType="separate"/>
          </w:r>
          <w:r w:rsidRPr="003B647B">
            <w:rPr>
              <w:rStyle w:val="Hyperlink"/>
              <w:noProof/>
            </w:rPr>
            <w:t>STUDENT PLAGIARISM DISCLAIMER FORM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_Toc85635106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3B647B">
            <w:rPr>
              <w:rStyle w:val="Hyperlink"/>
              <w:noProof/>
            </w:rPr>
            <w:fldChar w:fldCharType="end"/>
          </w:r>
        </w:p>
        <w:p w14:paraId="6BDBA576" w14:textId="7266876D" w:rsidR="00173202" w:rsidRDefault="0017320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07" w:history="1">
            <w:r w:rsidRPr="003B647B">
              <w:rPr>
                <w:rStyle w:val="Hyperlink"/>
                <w:noProof/>
              </w:rPr>
              <w:t>PLAGIARISM 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79773" w14:textId="29FE7BDF" w:rsidR="00173202" w:rsidRDefault="0017320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08" w:history="1">
            <w:r w:rsidRPr="003B647B">
              <w:rPr>
                <w:rStyle w:val="Hyperlink"/>
                <w:rFonts w:cstheme="minorHAnsi"/>
                <w:noProof/>
              </w:rPr>
              <w:t>Signed:</w:t>
            </w:r>
            <w:r w:rsidRPr="003B647B">
              <w:rPr>
                <w:rStyle w:val="Hyperlink"/>
                <w:rFonts w:cstheme="minorHAnsi"/>
                <w:i/>
                <w:noProof/>
              </w:rPr>
              <w:t xml:space="preserve"> </w:t>
            </w:r>
            <w:r w:rsidRPr="003B647B">
              <w:rPr>
                <w:rStyle w:val="Hyperlink"/>
                <w:rFonts w:cstheme="minorHAnsi"/>
                <w:noProof/>
              </w:rPr>
              <w:t>Raphael Salaja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1315" w14:textId="4D6E568F" w:rsidR="00173202" w:rsidRDefault="00173202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09" w:history="1">
            <w:r w:rsidRPr="003B647B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AF394" w14:textId="4799ADFD" w:rsidR="00173202" w:rsidRDefault="00173202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10" w:history="1">
            <w:r w:rsidRPr="003B647B">
              <w:rPr>
                <w:rStyle w:val="Hyperlink"/>
                <w:rFonts w:eastAsia="Calibri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F64C9" w14:textId="1272B491" w:rsidR="00173202" w:rsidRDefault="00173202">
          <w:pPr>
            <w:pStyle w:val="TOC2"/>
            <w:tabs>
              <w:tab w:val="left" w:pos="660"/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11" w:history="1">
            <w:r w:rsidRPr="003B647B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647B">
              <w:rPr>
                <w:rStyle w:val="Hyperlink"/>
                <w:noProof/>
              </w:rPr>
              <w:t>Single Threaded File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3BB4" w14:textId="61A388D1" w:rsidR="00173202" w:rsidRDefault="0017320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12" w:history="1">
            <w:r w:rsidRPr="003B647B">
              <w:rPr>
                <w:rStyle w:val="Hyperlink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12336" w14:textId="12847DEF" w:rsidR="00173202" w:rsidRDefault="00173202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13" w:history="1">
            <w:r w:rsidRPr="003B647B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98A5" w14:textId="33CCC9ED" w:rsidR="00173202" w:rsidRDefault="00173202">
          <w:pPr>
            <w:pStyle w:val="TOC2"/>
            <w:tabs>
              <w:tab w:val="left" w:pos="660"/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14" w:history="1">
            <w:r w:rsidRPr="003B647B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647B">
              <w:rPr>
                <w:rStyle w:val="Hyperlink"/>
                <w:noProof/>
              </w:rPr>
              <w:t>ThreadedFileServerApp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DD76" w14:textId="34963EEF" w:rsidR="00173202" w:rsidRDefault="00173202">
          <w:pPr>
            <w:pStyle w:val="TOC2"/>
            <w:tabs>
              <w:tab w:val="left" w:pos="660"/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15" w:history="1">
            <w:r w:rsidRPr="003B647B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647B">
              <w:rPr>
                <w:rStyle w:val="Hyperlink"/>
                <w:noProof/>
              </w:rPr>
              <w:t>WorkerThread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EACE" w14:textId="07287261" w:rsidR="00173202" w:rsidRDefault="00173202">
          <w:pPr>
            <w:pStyle w:val="TOC2"/>
            <w:tabs>
              <w:tab w:val="left" w:pos="660"/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35116" w:history="1">
            <w:r w:rsidRPr="003B647B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647B">
              <w:rPr>
                <w:rStyle w:val="Hyperlink"/>
                <w:noProof/>
              </w:rPr>
              <w:t>ClientSide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563B" w14:textId="7B85B3A3" w:rsidR="00A7071D" w:rsidRDefault="00A7071D">
          <w:r>
            <w:rPr>
              <w:b/>
              <w:bCs/>
              <w:noProof/>
            </w:rPr>
            <w:fldChar w:fldCharType="end"/>
          </w:r>
        </w:p>
      </w:sdtContent>
    </w:sdt>
    <w:p w14:paraId="29FEDA7A" w14:textId="77777777" w:rsidR="000877E5" w:rsidRDefault="000877E5">
      <w:pPr>
        <w:rPr>
          <w:rFonts w:eastAsia="Calibri" w:cstheme="majorBidi"/>
          <w:b/>
          <w:bCs/>
          <w:kern w:val="32"/>
          <w:sz w:val="32"/>
          <w:szCs w:val="32"/>
        </w:rPr>
      </w:pPr>
      <w:r>
        <w:rPr>
          <w:rFonts w:eastAsia="Calibri"/>
        </w:rPr>
        <w:br w:type="page"/>
      </w:r>
    </w:p>
    <w:p w14:paraId="552907D3" w14:textId="3D20C7DF" w:rsidR="00A7071D" w:rsidRDefault="006B6C1B" w:rsidP="00A7071D">
      <w:pPr>
        <w:pStyle w:val="Heading1"/>
        <w:rPr>
          <w:rFonts w:eastAsia="Calibri"/>
        </w:rPr>
      </w:pPr>
      <w:bookmarkStart w:id="12" w:name="_Toc85635110"/>
      <w:r>
        <w:rPr>
          <w:rFonts w:eastAsia="Calibri"/>
        </w:rPr>
        <w:lastRenderedPageBreak/>
        <w:t>Question 1</w:t>
      </w:r>
      <w:bookmarkEnd w:id="12"/>
    </w:p>
    <w:p w14:paraId="2DA09459" w14:textId="7A9BB0DC" w:rsidR="006B6C1B" w:rsidRDefault="006B6C1B" w:rsidP="006B6C1B">
      <w:pPr>
        <w:pStyle w:val="Heading2"/>
      </w:pPr>
      <w:bookmarkStart w:id="13" w:name="_Toc85635111"/>
      <w:r>
        <w:t>Single Threaded File Server</w:t>
      </w:r>
      <w:bookmarkEnd w:id="13"/>
    </w:p>
    <w:p w14:paraId="5560D62B" w14:textId="17A52B19" w:rsidR="00300AEF" w:rsidRDefault="00300AEF">
      <w:r w:rsidRPr="006B6C1B">
        <w:rPr>
          <w:rFonts w:eastAsia="Calibri"/>
        </w:rPr>
        <w:drawing>
          <wp:anchor distT="0" distB="0" distL="114300" distR="114300" simplePos="0" relativeHeight="251660288" behindDoc="0" locked="0" layoutInCell="1" allowOverlap="1" wp14:anchorId="0DEB2C2B" wp14:editId="3673095B">
            <wp:simplePos x="0" y="0"/>
            <wp:positionH relativeFrom="margin">
              <wp:align>left</wp:align>
            </wp:positionH>
            <wp:positionV relativeFrom="paragraph">
              <wp:posOffset>3106420</wp:posOffset>
            </wp:positionV>
            <wp:extent cx="4502785" cy="2105025"/>
            <wp:effectExtent l="19050" t="19050" r="12065" b="285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105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C1B">
        <w:drawing>
          <wp:anchor distT="0" distB="0" distL="114300" distR="114300" simplePos="0" relativeHeight="251661312" behindDoc="0" locked="0" layoutInCell="1" allowOverlap="1" wp14:anchorId="4C1C861C" wp14:editId="61FB275D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4496427" cy="2295845"/>
            <wp:effectExtent l="19050" t="19050" r="19050" b="285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958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CACC6A2" w14:textId="5A7C359B" w:rsidR="006B6C1B" w:rsidRPr="006B6C1B" w:rsidRDefault="006B6C1B" w:rsidP="006B6C1B"/>
    <w:p w14:paraId="6F7AC40E" w14:textId="27EFBF27" w:rsidR="006B6C1B" w:rsidRPr="006B6C1B" w:rsidRDefault="006B6C1B" w:rsidP="006B6C1B">
      <w:pPr>
        <w:pStyle w:val="Heading2"/>
      </w:pPr>
      <w:bookmarkStart w:id="14" w:name="_Toc85635112"/>
      <w:bookmarkEnd w:id="14"/>
    </w:p>
    <w:p w14:paraId="7F2510E6" w14:textId="30E4647F" w:rsidR="00410CC2" w:rsidRDefault="00410CC2" w:rsidP="004B77DD">
      <w:pPr>
        <w:pStyle w:val="HTMLPreformatted"/>
        <w:shd w:val="clear" w:color="auto" w:fill="FFFFFF"/>
        <w:spacing w:after="240"/>
        <w:rPr>
          <w:color w:val="24292E"/>
          <w:sz w:val="18"/>
          <w:szCs w:val="18"/>
        </w:rPr>
      </w:pPr>
    </w:p>
    <w:p w14:paraId="4ED7EF18" w14:textId="3D75DF58" w:rsidR="00300AEF" w:rsidRDefault="00300AEF" w:rsidP="004B77DD">
      <w:pPr>
        <w:pStyle w:val="HTMLPreformatted"/>
        <w:shd w:val="clear" w:color="auto" w:fill="FFFFFF"/>
        <w:spacing w:after="240"/>
        <w:rPr>
          <w:color w:val="24292E"/>
          <w:sz w:val="18"/>
          <w:szCs w:val="18"/>
        </w:rPr>
      </w:pPr>
    </w:p>
    <w:p w14:paraId="1AEA2489" w14:textId="77777777" w:rsidR="00090CCE" w:rsidRDefault="00090CCE">
      <w:pPr>
        <w:rPr>
          <w:rFonts w:eastAsiaTheme="majorEastAsia" w:cstheme="majorBidi"/>
          <w:b/>
          <w:bCs/>
          <w:kern w:val="32"/>
          <w:sz w:val="32"/>
          <w:szCs w:val="32"/>
        </w:rPr>
      </w:pPr>
      <w:r>
        <w:br w:type="page"/>
      </w:r>
    </w:p>
    <w:p w14:paraId="1F3D5C33" w14:textId="496AA288" w:rsidR="00300AEF" w:rsidRDefault="00090CCE" w:rsidP="00090CCE">
      <w:pPr>
        <w:pStyle w:val="Heading1"/>
      </w:pPr>
      <w:bookmarkStart w:id="15" w:name="_Toc85635113"/>
      <w:r>
        <w:lastRenderedPageBreak/>
        <w:t>Question 2</w:t>
      </w:r>
      <w:bookmarkEnd w:id="15"/>
    </w:p>
    <w:p w14:paraId="3E5554DE" w14:textId="34870455" w:rsidR="00090CCE" w:rsidRDefault="00090CCE" w:rsidP="00090CCE">
      <w:pPr>
        <w:pStyle w:val="Heading2"/>
        <w:numPr>
          <w:ilvl w:val="0"/>
          <w:numId w:val="11"/>
        </w:numPr>
      </w:pPr>
      <w:bookmarkStart w:id="16" w:name="_Toc85635114"/>
      <w:proofErr w:type="spellStart"/>
      <w:r>
        <w:t>ThreadedFileServerApp</w:t>
      </w:r>
      <w:bookmarkEnd w:id="16"/>
      <w:proofErr w:type="spellEnd"/>
    </w:p>
    <w:p w14:paraId="4EF58DE9" w14:textId="77777777" w:rsidR="002840E8" w:rsidRDefault="002840E8" w:rsidP="002840E8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import </w:t>
      </w:r>
      <w:proofErr w:type="spellStart"/>
      <w:proofErr w:type="gramStart"/>
      <w:r>
        <w:rPr>
          <w:color w:val="6F42C1"/>
          <w:sz w:val="18"/>
          <w:szCs w:val="18"/>
        </w:rPr>
        <w:t>java.net.ServerSocket</w:t>
      </w:r>
      <w:proofErr w:type="spellEnd"/>
      <w:proofErr w:type="gram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java.net.Socket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proofErr w:type="spellStart"/>
      <w:r>
        <w:rPr>
          <w:color w:val="6F42C1"/>
          <w:sz w:val="18"/>
          <w:szCs w:val="18"/>
        </w:rPr>
        <w:t>ThreadedFileServerApp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void </w:t>
      </w:r>
      <w:r>
        <w:rPr>
          <w:color w:val="6F42C1"/>
          <w:sz w:val="18"/>
          <w:szCs w:val="18"/>
        </w:rPr>
        <w:t>main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[] </w:t>
      </w:r>
      <w:proofErr w:type="spellStart"/>
      <w:r>
        <w:rPr>
          <w:color w:val="E36209"/>
          <w:sz w:val="18"/>
          <w:szCs w:val="18"/>
        </w:rPr>
        <w:t>args</w:t>
      </w:r>
      <w:proofErr w:type="spellEnd"/>
      <w:r>
        <w:rPr>
          <w:color w:val="24292E"/>
          <w:sz w:val="18"/>
          <w:szCs w:val="18"/>
        </w:rPr>
        <w:t xml:space="preserve">) </w:t>
      </w:r>
      <w:r>
        <w:rPr>
          <w:color w:val="D73A49"/>
          <w:sz w:val="18"/>
          <w:szCs w:val="18"/>
        </w:rPr>
        <w:t xml:space="preserve">throws </w:t>
      </w:r>
      <w:r>
        <w:rPr>
          <w:color w:val="6F42C1"/>
          <w:sz w:val="18"/>
          <w:szCs w:val="18"/>
        </w:rPr>
        <w:t xml:space="preserve">Exception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"SERVER READY"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ServerSocket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server_socket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new </w:t>
      </w:r>
      <w:proofErr w:type="spellStart"/>
      <w:r>
        <w:rPr>
          <w:color w:val="6F42C1"/>
          <w:sz w:val="18"/>
          <w:szCs w:val="18"/>
        </w:rPr>
        <w:t>ServerSocket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2001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while 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true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Socket </w:t>
      </w:r>
      <w:proofErr w:type="spellStart"/>
      <w:r>
        <w:rPr>
          <w:color w:val="005CC5"/>
          <w:sz w:val="18"/>
          <w:szCs w:val="18"/>
        </w:rPr>
        <w:t>socket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005CC5"/>
          <w:sz w:val="18"/>
          <w:szCs w:val="18"/>
        </w:rPr>
        <w:t>server_socket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accept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t </w:t>
      </w:r>
      <w:r>
        <w:rPr>
          <w:color w:val="D73A49"/>
          <w:sz w:val="18"/>
          <w:szCs w:val="18"/>
        </w:rPr>
        <w:t xml:space="preserve">= new </w:t>
      </w:r>
      <w:proofErr w:type="spellStart"/>
      <w:r>
        <w:rPr>
          <w:color w:val="6F42C1"/>
          <w:sz w:val="18"/>
          <w:szCs w:val="18"/>
        </w:rPr>
        <w:t>WorkerThread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socket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005CC5"/>
          <w:sz w:val="18"/>
          <w:szCs w:val="18"/>
        </w:rPr>
        <w:t>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6CDC23A9" w14:textId="52DB3E84" w:rsidR="00090CCE" w:rsidRDefault="00090CCE" w:rsidP="00090CCE"/>
    <w:p w14:paraId="3FFA2AA4" w14:textId="2987C85A" w:rsidR="00090CCE" w:rsidRDefault="00090CCE" w:rsidP="00090CCE">
      <w:pPr>
        <w:pStyle w:val="Heading2"/>
      </w:pPr>
      <w:bookmarkStart w:id="17" w:name="_Toc85635115"/>
      <w:proofErr w:type="spellStart"/>
      <w:r>
        <w:t>WorkerThread</w:t>
      </w:r>
      <w:bookmarkEnd w:id="17"/>
      <w:proofErr w:type="spellEnd"/>
    </w:p>
    <w:p w14:paraId="2E4ADAB4" w14:textId="77777777" w:rsidR="00EC14E6" w:rsidRDefault="00EC14E6" w:rsidP="00EC14E6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java.io.FileInputStream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java.io.InputStream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java.io.OutputStream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java.io.PrintWriter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java.net.ServerSocket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java.net.Socket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java.util.Scanner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proofErr w:type="spellStart"/>
      <w:r>
        <w:rPr>
          <w:color w:val="6F42C1"/>
          <w:sz w:val="18"/>
          <w:szCs w:val="18"/>
        </w:rPr>
        <w:t>WorkerThread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extends </w:t>
      </w:r>
      <w:r>
        <w:rPr>
          <w:color w:val="6F42C1"/>
          <w:sz w:val="18"/>
          <w:szCs w:val="18"/>
        </w:rPr>
        <w:t xml:space="preserve">Thread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6F42C1"/>
          <w:sz w:val="18"/>
          <w:szCs w:val="18"/>
        </w:rPr>
        <w:t xml:space="preserve">Socket </w:t>
      </w:r>
      <w:proofErr w:type="spellStart"/>
      <w:r>
        <w:rPr>
          <w:color w:val="24292E"/>
          <w:sz w:val="18"/>
          <w:szCs w:val="18"/>
          <w:shd w:val="clear" w:color="auto" w:fill="D1D5DA"/>
        </w:rPr>
        <w:t>socket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6F42C1"/>
          <w:sz w:val="18"/>
          <w:szCs w:val="18"/>
        </w:rPr>
        <w:t>WorkerThread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Socket </w:t>
      </w:r>
      <w:r>
        <w:rPr>
          <w:color w:val="E36209"/>
          <w:sz w:val="18"/>
          <w:szCs w:val="18"/>
        </w:rPr>
        <w:t>socket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socket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socket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void </w:t>
      </w:r>
      <w:r>
        <w:rPr>
          <w:color w:val="6F42C1"/>
          <w:sz w:val="18"/>
          <w:szCs w:val="18"/>
        </w:rPr>
        <w:t>run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InputStream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005CC5"/>
          <w:sz w:val="18"/>
          <w:szCs w:val="18"/>
        </w:rPr>
        <w:t xml:space="preserve">in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24292E"/>
          <w:sz w:val="18"/>
          <w:szCs w:val="18"/>
          <w:shd w:val="clear" w:color="auto" w:fill="D1D5DA"/>
        </w:rPr>
        <w:t>socket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getInputStream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Scanner </w:t>
      </w:r>
      <w:r>
        <w:rPr>
          <w:color w:val="005CC5"/>
          <w:sz w:val="18"/>
          <w:szCs w:val="18"/>
        </w:rPr>
        <w:t xml:space="preserve">r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Scanner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in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OutputStream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005CC5"/>
          <w:sz w:val="18"/>
          <w:szCs w:val="18"/>
        </w:rPr>
        <w:t xml:space="preserve">o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24292E"/>
          <w:sz w:val="18"/>
          <w:szCs w:val="18"/>
          <w:shd w:val="clear" w:color="auto" w:fill="D1D5DA"/>
        </w:rPr>
        <w:t>socket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getOutputStream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PrintWriter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005CC5"/>
          <w:sz w:val="18"/>
          <w:szCs w:val="18"/>
        </w:rPr>
        <w:t xml:space="preserve">p </w:t>
      </w:r>
      <w:r>
        <w:rPr>
          <w:color w:val="D73A49"/>
          <w:sz w:val="18"/>
          <w:szCs w:val="18"/>
        </w:rPr>
        <w:t xml:space="preserve">= new </w:t>
      </w:r>
      <w:proofErr w:type="spellStart"/>
      <w:r>
        <w:rPr>
          <w:color w:val="6F42C1"/>
          <w:sz w:val="18"/>
          <w:szCs w:val="18"/>
        </w:rPr>
        <w:t>PrintWriter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o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String </w:t>
      </w:r>
      <w:proofErr w:type="spellStart"/>
      <w:r>
        <w:rPr>
          <w:color w:val="005CC5"/>
          <w:sz w:val="18"/>
          <w:szCs w:val="18"/>
        </w:rPr>
        <w:t>file_name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005CC5"/>
          <w:sz w:val="18"/>
          <w:szCs w:val="18"/>
        </w:rPr>
        <w:t>file_name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005CC5"/>
          <w:sz w:val="18"/>
          <w:szCs w:val="18"/>
        </w:rPr>
        <w:t>r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nextLine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getName</w:t>
      </w:r>
      <w:proofErr w:type="spellEnd"/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HANDLING: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005CC5"/>
          <w:sz w:val="18"/>
          <w:szCs w:val="18"/>
        </w:rPr>
        <w:t>file_name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FileInputStream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f_in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new </w:t>
      </w:r>
      <w:proofErr w:type="spellStart"/>
      <w:r>
        <w:rPr>
          <w:color w:val="6F42C1"/>
          <w:sz w:val="18"/>
          <w:szCs w:val="18"/>
        </w:rPr>
        <w:t>FileInputStream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file_name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Scanner </w:t>
      </w:r>
      <w:r>
        <w:rPr>
          <w:color w:val="005CC5"/>
          <w:sz w:val="18"/>
          <w:szCs w:val="18"/>
        </w:rPr>
        <w:t xml:space="preserve">f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Scanner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f_in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String </w:t>
      </w:r>
      <w:r>
        <w:rPr>
          <w:color w:val="005CC5"/>
          <w:sz w:val="18"/>
          <w:szCs w:val="18"/>
        </w:rPr>
        <w:t>line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while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f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hasNextLine</w:t>
      </w:r>
      <w:proofErr w:type="spellEnd"/>
      <w:r>
        <w:rPr>
          <w:color w:val="24292E"/>
          <w:sz w:val="18"/>
          <w:szCs w:val="18"/>
        </w:rPr>
        <w:t>()) 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005CC5"/>
          <w:sz w:val="18"/>
          <w:szCs w:val="18"/>
        </w:rPr>
        <w:t xml:space="preserve">line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005CC5"/>
          <w:sz w:val="18"/>
          <w:szCs w:val="18"/>
        </w:rPr>
        <w:t>f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nextLine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005CC5"/>
          <w:sz w:val="18"/>
          <w:szCs w:val="18"/>
        </w:rPr>
        <w:t>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line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i/>
          <w:iCs/>
          <w:color w:val="6F42C1"/>
          <w:sz w:val="18"/>
          <w:szCs w:val="18"/>
        </w:rPr>
        <w:t>sleep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1500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005CC5"/>
          <w:sz w:val="18"/>
          <w:szCs w:val="18"/>
        </w:rPr>
        <w:t>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close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getName</w:t>
      </w:r>
      <w:proofErr w:type="spellEnd"/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FINISHED HANDLING: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005CC5"/>
          <w:sz w:val="18"/>
          <w:szCs w:val="18"/>
        </w:rPr>
        <w:t>file_name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591DF59E" w14:textId="2388492E" w:rsidR="00090CCE" w:rsidRDefault="00090CCE">
      <w:r>
        <w:br w:type="page"/>
      </w:r>
    </w:p>
    <w:p w14:paraId="3E6C2009" w14:textId="7DB62D58" w:rsidR="00090CCE" w:rsidRDefault="00090CCE" w:rsidP="00090CCE">
      <w:pPr>
        <w:pStyle w:val="Heading2"/>
      </w:pPr>
      <w:bookmarkStart w:id="18" w:name="_Toc85635116"/>
      <w:proofErr w:type="spellStart"/>
      <w:r>
        <w:lastRenderedPageBreak/>
        <w:t>ClientSide</w:t>
      </w:r>
      <w:bookmarkEnd w:id="18"/>
      <w:proofErr w:type="spellEnd"/>
    </w:p>
    <w:p w14:paraId="773D9A48" w14:textId="77777777" w:rsidR="002547C2" w:rsidRDefault="002547C2" w:rsidP="002547C2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java.io.OutputStream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java.io.PrintWriter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java.net.InetAddress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java.net.Socket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java.util.Scanner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proofErr w:type="spellStart"/>
      <w:r>
        <w:rPr>
          <w:color w:val="6F42C1"/>
          <w:sz w:val="18"/>
          <w:szCs w:val="18"/>
        </w:rPr>
        <w:t>ClientSide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void </w:t>
      </w:r>
      <w:r>
        <w:rPr>
          <w:color w:val="6F42C1"/>
          <w:sz w:val="18"/>
          <w:szCs w:val="18"/>
        </w:rPr>
        <w:t>main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[] </w:t>
      </w:r>
      <w:proofErr w:type="spellStart"/>
      <w:r>
        <w:rPr>
          <w:color w:val="E36209"/>
          <w:sz w:val="18"/>
          <w:szCs w:val="18"/>
        </w:rPr>
        <w:t>args</w:t>
      </w:r>
      <w:proofErr w:type="spellEnd"/>
      <w:r>
        <w:rPr>
          <w:color w:val="24292E"/>
          <w:sz w:val="18"/>
          <w:szCs w:val="18"/>
        </w:rPr>
        <w:t xml:space="preserve">) </w:t>
      </w:r>
      <w:r>
        <w:rPr>
          <w:color w:val="D73A49"/>
          <w:sz w:val="18"/>
          <w:szCs w:val="18"/>
        </w:rPr>
        <w:t xml:space="preserve">throws </w:t>
      </w:r>
      <w:r>
        <w:rPr>
          <w:color w:val="6F42C1"/>
          <w:sz w:val="18"/>
          <w:szCs w:val="18"/>
        </w:rPr>
        <w:t xml:space="preserve">Exception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InetAddress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inet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6F42C1"/>
          <w:sz w:val="18"/>
          <w:szCs w:val="18"/>
        </w:rPr>
        <w:t>InetAddress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getLocalHost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Socket </w:t>
      </w:r>
      <w:r>
        <w:rPr>
          <w:color w:val="005CC5"/>
          <w:sz w:val="18"/>
          <w:szCs w:val="18"/>
        </w:rPr>
        <w:t xml:space="preserve">s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Socket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inet</w:t>
      </w:r>
      <w:proofErr w:type="spellEnd"/>
      <w:r>
        <w:rPr>
          <w:color w:val="24292E"/>
          <w:sz w:val="18"/>
          <w:szCs w:val="18"/>
        </w:rPr>
        <w:t xml:space="preserve">, </w:t>
      </w:r>
      <w:r>
        <w:rPr>
          <w:color w:val="005CC5"/>
          <w:sz w:val="18"/>
          <w:szCs w:val="18"/>
        </w:rPr>
        <w:t>2001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InputStream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005CC5"/>
          <w:sz w:val="18"/>
          <w:szCs w:val="18"/>
        </w:rPr>
        <w:t xml:space="preserve">in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005CC5"/>
          <w:sz w:val="18"/>
          <w:szCs w:val="18"/>
        </w:rPr>
        <w:t>s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getInputStream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Scanner </w:t>
      </w:r>
      <w:r>
        <w:rPr>
          <w:color w:val="005CC5"/>
          <w:sz w:val="18"/>
          <w:szCs w:val="18"/>
        </w:rPr>
        <w:t xml:space="preserve">r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Scanner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in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OutputStream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005CC5"/>
          <w:sz w:val="18"/>
          <w:szCs w:val="18"/>
        </w:rPr>
        <w:t xml:space="preserve">o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005CC5"/>
          <w:sz w:val="18"/>
          <w:szCs w:val="18"/>
        </w:rPr>
        <w:t>s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getOutputStream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PrintWriter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005CC5"/>
          <w:sz w:val="18"/>
          <w:szCs w:val="18"/>
        </w:rPr>
        <w:t xml:space="preserve">p </w:t>
      </w:r>
      <w:r>
        <w:rPr>
          <w:color w:val="D73A49"/>
          <w:sz w:val="18"/>
          <w:szCs w:val="18"/>
        </w:rPr>
        <w:t xml:space="preserve">= new </w:t>
      </w:r>
      <w:proofErr w:type="spellStart"/>
      <w:r>
        <w:rPr>
          <w:color w:val="6F42C1"/>
          <w:sz w:val="18"/>
          <w:szCs w:val="18"/>
        </w:rPr>
        <w:t>PrintWriter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o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005CC5"/>
          <w:sz w:val="18"/>
          <w:szCs w:val="18"/>
        </w:rPr>
        <w:t>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"testing.txt"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005CC5"/>
          <w:sz w:val="18"/>
          <w:szCs w:val="18"/>
        </w:rPr>
        <w:t>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flush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String </w:t>
      </w:r>
      <w:r>
        <w:rPr>
          <w:color w:val="005CC5"/>
          <w:sz w:val="18"/>
          <w:szCs w:val="18"/>
        </w:rPr>
        <w:t>line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while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r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hasNextLine</w:t>
      </w:r>
      <w:proofErr w:type="spellEnd"/>
      <w:r>
        <w:rPr>
          <w:color w:val="24292E"/>
          <w:sz w:val="18"/>
          <w:szCs w:val="18"/>
        </w:rPr>
        <w:t>())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005CC5"/>
          <w:sz w:val="18"/>
          <w:szCs w:val="18"/>
        </w:rPr>
        <w:t xml:space="preserve">line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005CC5"/>
          <w:sz w:val="18"/>
          <w:szCs w:val="18"/>
        </w:rPr>
        <w:t>r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nextLine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line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50F67FF2" w14:textId="48A66987" w:rsidR="00090CCE" w:rsidRDefault="00090CCE" w:rsidP="00090CCE"/>
    <w:p w14:paraId="332B4E1D" w14:textId="445FF905" w:rsidR="00727A9E" w:rsidRDefault="00727A9E" w:rsidP="00090CCE">
      <w:r w:rsidRPr="00727A9E">
        <w:drawing>
          <wp:inline distT="0" distB="0" distL="0" distR="0" wp14:anchorId="30E10C2F" wp14:editId="449D38F9">
            <wp:extent cx="5658640" cy="1524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A9E" w:rsidSect="002E5455">
      <w:footerReference w:type="default" r:id="rId13"/>
      <w:pgSz w:w="11920" w:h="16840"/>
      <w:pgMar w:top="1380" w:right="1320" w:bottom="280" w:left="1340" w:header="0" w:footer="100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21A62" w14:textId="77777777" w:rsidR="00B063C9" w:rsidRDefault="00B063C9">
      <w:r>
        <w:separator/>
      </w:r>
    </w:p>
  </w:endnote>
  <w:endnote w:type="continuationSeparator" w:id="0">
    <w:p w14:paraId="527F087F" w14:textId="77777777" w:rsidR="00B063C9" w:rsidRDefault="00B0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65608" w14:textId="2A2BDD71" w:rsidR="00BB3E1F" w:rsidRDefault="00BB3E1F">
    <w:pPr>
      <w:pStyle w:val="Footer"/>
    </w:pPr>
    <w:r>
      <w:rPr>
        <w:noProof/>
        <w:color w:val="4F81BD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009D06" wp14:editId="3494DB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0EB0E5B9" id="Rectangle 452" o:spid="_x0000_s1026" style="position:absolute;margin-left:0;margin-top:0;width:579.9pt;height:750.3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7916F" w14:textId="3EB812A0" w:rsidR="00095F77" w:rsidRDefault="00095F77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2B637" w14:textId="77777777" w:rsidR="00B063C9" w:rsidRDefault="00B063C9">
      <w:r>
        <w:separator/>
      </w:r>
    </w:p>
  </w:footnote>
  <w:footnote w:type="continuationSeparator" w:id="0">
    <w:p w14:paraId="4ADECB47" w14:textId="77777777" w:rsidR="00B063C9" w:rsidRDefault="00B06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98F017"/>
    <w:multiLevelType w:val="hybridMultilevel"/>
    <w:tmpl w:val="185B6C2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97A3B"/>
    <w:multiLevelType w:val="hybridMultilevel"/>
    <w:tmpl w:val="096231D6"/>
    <w:lvl w:ilvl="0" w:tplc="32FC781C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95"/>
        <w:sz w:val="20"/>
        <w:szCs w:val="20"/>
      </w:rPr>
    </w:lvl>
    <w:lvl w:ilvl="1" w:tplc="6F580FAC"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9ADEDE5E">
      <w:numFmt w:val="bullet"/>
      <w:lvlText w:val="•"/>
      <w:lvlJc w:val="left"/>
      <w:pPr>
        <w:ind w:left="2111" w:hanging="360"/>
      </w:pPr>
      <w:rPr>
        <w:rFonts w:hint="default"/>
      </w:rPr>
    </w:lvl>
    <w:lvl w:ilvl="3" w:tplc="4BD80914">
      <w:numFmt w:val="bullet"/>
      <w:lvlText w:val="•"/>
      <w:lvlJc w:val="left"/>
      <w:pPr>
        <w:ind w:left="2807" w:hanging="360"/>
      </w:pPr>
      <w:rPr>
        <w:rFonts w:hint="default"/>
      </w:rPr>
    </w:lvl>
    <w:lvl w:ilvl="4" w:tplc="A614E624">
      <w:numFmt w:val="bullet"/>
      <w:lvlText w:val="•"/>
      <w:lvlJc w:val="left"/>
      <w:pPr>
        <w:ind w:left="3503" w:hanging="360"/>
      </w:pPr>
      <w:rPr>
        <w:rFonts w:hint="default"/>
      </w:rPr>
    </w:lvl>
    <w:lvl w:ilvl="5" w:tplc="7B6C4E2C">
      <w:numFmt w:val="bullet"/>
      <w:lvlText w:val="•"/>
      <w:lvlJc w:val="left"/>
      <w:pPr>
        <w:ind w:left="4199" w:hanging="360"/>
      </w:pPr>
      <w:rPr>
        <w:rFonts w:hint="default"/>
      </w:rPr>
    </w:lvl>
    <w:lvl w:ilvl="6" w:tplc="7B166012">
      <w:numFmt w:val="bullet"/>
      <w:lvlText w:val="•"/>
      <w:lvlJc w:val="left"/>
      <w:pPr>
        <w:ind w:left="4895" w:hanging="360"/>
      </w:pPr>
      <w:rPr>
        <w:rFonts w:hint="default"/>
      </w:rPr>
    </w:lvl>
    <w:lvl w:ilvl="7" w:tplc="15247456">
      <w:numFmt w:val="bullet"/>
      <w:lvlText w:val="•"/>
      <w:lvlJc w:val="left"/>
      <w:pPr>
        <w:ind w:left="5591" w:hanging="360"/>
      </w:pPr>
      <w:rPr>
        <w:rFonts w:hint="default"/>
      </w:rPr>
    </w:lvl>
    <w:lvl w:ilvl="8" w:tplc="9F6A24AC">
      <w:numFmt w:val="bullet"/>
      <w:lvlText w:val="•"/>
      <w:lvlJc w:val="left"/>
      <w:pPr>
        <w:ind w:left="6287" w:hanging="360"/>
      </w:pPr>
      <w:rPr>
        <w:rFonts w:hint="default"/>
      </w:rPr>
    </w:lvl>
  </w:abstractNum>
  <w:abstractNum w:abstractNumId="2" w15:restartNumberingAfterBreak="0">
    <w:nsid w:val="0ECC4D10"/>
    <w:multiLevelType w:val="hybridMultilevel"/>
    <w:tmpl w:val="25DCF266"/>
    <w:lvl w:ilvl="0" w:tplc="59F6C138">
      <w:start w:val="1"/>
      <w:numFmt w:val="lowerLetter"/>
      <w:pStyle w:val="Heading2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9C4D45"/>
    <w:multiLevelType w:val="multilevel"/>
    <w:tmpl w:val="E7C0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1FC90D"/>
    <w:multiLevelType w:val="hybridMultilevel"/>
    <w:tmpl w:val="525AA72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B701D6F"/>
    <w:multiLevelType w:val="hybridMultilevel"/>
    <w:tmpl w:val="26C0E658"/>
    <w:lvl w:ilvl="0" w:tplc="AD2E2F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5762922"/>
    <w:multiLevelType w:val="hybridMultilevel"/>
    <w:tmpl w:val="0C84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17456"/>
    <w:multiLevelType w:val="hybridMultilevel"/>
    <w:tmpl w:val="C09A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4"/>
    </w:lvlOverride>
  </w:num>
  <w:num w:numId="10">
    <w:abstractNumId w:val="2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F77"/>
    <w:rsid w:val="000164B0"/>
    <w:rsid w:val="000473FB"/>
    <w:rsid w:val="000877E5"/>
    <w:rsid w:val="00090CCE"/>
    <w:rsid w:val="00095F77"/>
    <w:rsid w:val="00097A98"/>
    <w:rsid w:val="000A2F5C"/>
    <w:rsid w:val="000C4A2F"/>
    <w:rsid w:val="00127F5F"/>
    <w:rsid w:val="00142533"/>
    <w:rsid w:val="00167FF4"/>
    <w:rsid w:val="00173202"/>
    <w:rsid w:val="00213BFB"/>
    <w:rsid w:val="002547C2"/>
    <w:rsid w:val="00267228"/>
    <w:rsid w:val="002840E8"/>
    <w:rsid w:val="002960C2"/>
    <w:rsid w:val="002A57DE"/>
    <w:rsid w:val="002E0D11"/>
    <w:rsid w:val="002E5455"/>
    <w:rsid w:val="00300AEF"/>
    <w:rsid w:val="00381C35"/>
    <w:rsid w:val="003C49DE"/>
    <w:rsid w:val="003E1928"/>
    <w:rsid w:val="00410CC2"/>
    <w:rsid w:val="004121B2"/>
    <w:rsid w:val="004B0935"/>
    <w:rsid w:val="004B77DD"/>
    <w:rsid w:val="004D3EF6"/>
    <w:rsid w:val="00506ED0"/>
    <w:rsid w:val="005168E4"/>
    <w:rsid w:val="005D1E00"/>
    <w:rsid w:val="00662A4E"/>
    <w:rsid w:val="00675755"/>
    <w:rsid w:val="00695E50"/>
    <w:rsid w:val="006B6C1B"/>
    <w:rsid w:val="006E5BAC"/>
    <w:rsid w:val="00727A9E"/>
    <w:rsid w:val="00757D30"/>
    <w:rsid w:val="0077509F"/>
    <w:rsid w:val="007B551F"/>
    <w:rsid w:val="007F2D7E"/>
    <w:rsid w:val="0099646A"/>
    <w:rsid w:val="00A32EE0"/>
    <w:rsid w:val="00A52B01"/>
    <w:rsid w:val="00A7071D"/>
    <w:rsid w:val="00B063C9"/>
    <w:rsid w:val="00BA22AB"/>
    <w:rsid w:val="00BB3E1F"/>
    <w:rsid w:val="00C61D5E"/>
    <w:rsid w:val="00CD263D"/>
    <w:rsid w:val="00D221F5"/>
    <w:rsid w:val="00E127DC"/>
    <w:rsid w:val="00E54A23"/>
    <w:rsid w:val="00EC14E6"/>
    <w:rsid w:val="00FB1210"/>
    <w:rsid w:val="00FC32FB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AD806"/>
  <w15:docId w15:val="{73529466-F8E5-4BA0-9E3E-01231CBD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CC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63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C1B"/>
    <w:pPr>
      <w:keepNext/>
      <w:numPr>
        <w:numId w:val="10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F6"/>
    <w:rPr>
      <w:rFonts w:ascii="Calibri" w:eastAsiaTheme="majorEastAsia" w:hAnsi="Calibr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C1B"/>
    <w:rPr>
      <w:rFonts w:ascii="Calibri" w:eastAsiaTheme="majorEastAsia" w:hAnsi="Calibr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E1F"/>
  </w:style>
  <w:style w:type="paragraph" w:styleId="Footer">
    <w:name w:val="footer"/>
    <w:basedOn w:val="Normal"/>
    <w:link w:val="Foot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E1F"/>
  </w:style>
  <w:style w:type="paragraph" w:styleId="BodyText">
    <w:name w:val="Body Text"/>
    <w:basedOn w:val="Normal"/>
    <w:link w:val="BodyTextChar"/>
    <w:uiPriority w:val="1"/>
    <w:qFormat/>
    <w:rsid w:val="00662A4E"/>
    <w:pPr>
      <w:widowControl w:val="0"/>
      <w:autoSpaceDE w:val="0"/>
      <w:autoSpaceDN w:val="0"/>
    </w:pPr>
    <w:rPr>
      <w:rFonts w:eastAsia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2A4E"/>
    <w:rPr>
      <w:rFonts w:ascii="Calibri" w:eastAsia="Calibri" w:hAnsi="Calibri" w:cs="Calibri"/>
      <w:sz w:val="24"/>
      <w:szCs w:val="24"/>
    </w:rPr>
  </w:style>
  <w:style w:type="table" w:styleId="TableGrid">
    <w:name w:val="Table Grid"/>
    <w:basedOn w:val="TableNormal"/>
    <w:uiPriority w:val="59"/>
    <w:rsid w:val="00E54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4D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2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63D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A7071D"/>
    <w:pPr>
      <w:keepLines/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A707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71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7071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A57D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18B85-B170-48EF-9870-0CD61D35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plennon</dc:creator>
  <cp:lastModifiedBy>Raphael Salaja</cp:lastModifiedBy>
  <cp:revision>2</cp:revision>
  <cp:lastPrinted>2016-01-25T16:27:00Z</cp:lastPrinted>
  <dcterms:created xsi:type="dcterms:W3CDTF">2021-10-20T14:11:00Z</dcterms:created>
  <dcterms:modified xsi:type="dcterms:W3CDTF">2021-10-20T14:11:00Z</dcterms:modified>
</cp:coreProperties>
</file>