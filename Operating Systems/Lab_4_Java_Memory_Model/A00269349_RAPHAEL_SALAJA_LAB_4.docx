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F923712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52222C">
        <w:rPr>
          <w:sz w:val="28"/>
          <w:szCs w:val="28"/>
        </w:rPr>
        <w:t>4</w:t>
      </w:r>
    </w:p>
    <w:p w14:paraId="296A2C37" w14:textId="16E6D374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52222C">
        <w:rPr>
          <w:bCs/>
          <w:sz w:val="28"/>
          <w:szCs w:val="28"/>
        </w:rPr>
        <w:t>3</w:t>
      </w:r>
      <w:r w:rsidR="00213BFB" w:rsidRPr="004D3EF6">
        <w:rPr>
          <w:bCs/>
          <w:sz w:val="28"/>
          <w:szCs w:val="28"/>
        </w:rPr>
        <w:t>/</w:t>
      </w:r>
      <w:r w:rsidR="0052222C">
        <w:rPr>
          <w:bCs/>
          <w:sz w:val="28"/>
          <w:szCs w:val="28"/>
        </w:rPr>
        <w:t>11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E54A23" w:rsidRDefault="00E54A23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" filled="f" strokeweight=".48pt">
                <v:textbox inset="0,0,0,0">
                  <w:txbxContent>
                    <w:p w14:paraId="26B66780" w14:textId="77777777" w:rsidR="00E54A23" w:rsidRDefault="00E54A23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bookmarkStart w:id="2" w:name="_Toc8683941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E54A23" w:rsidRDefault="00E54A23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E54A23" w:rsidRDefault="00E54A23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WqwIAAKc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" o:allowincell="f" filled="f" stroked="f">
                <v:textbox inset="0,0,0,0">
                  <w:txbxContent>
                    <w:p w14:paraId="70BAD286" w14:textId="356E8988" w:rsidR="00E54A23" w:rsidRDefault="00E54A23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E54A23" w:rsidRDefault="00E54A23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  <w:bookmarkEnd w:id="2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kinsoku w:val="0"/>
        <w:overflowPunct w:val="0"/>
        <w:spacing w:before="51"/>
        <w:ind w:left="200"/>
      </w:pPr>
      <w:bookmarkStart w:id="3" w:name="_Toc85025790"/>
      <w:bookmarkStart w:id="4" w:name="_Toc85026583"/>
      <w:bookmarkStart w:id="5" w:name="_Toc86839419"/>
      <w:r>
        <w:t>PLAGIARISM DISCLAIMER</w:t>
      </w:r>
      <w:bookmarkEnd w:id="3"/>
      <w:bookmarkEnd w:id="4"/>
      <w:bookmarkEnd w:id="5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68B766CE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7763D5">
        <w:rPr>
          <w:u w:val="single" w:color="000000"/>
        </w:rPr>
        <w:t>4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2C4945F3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10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November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19E980DC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>3</w:t>
      </w:r>
      <w:r>
        <w:rPr>
          <w:u w:val="single" w:color="000000"/>
        </w:rPr>
        <w:t xml:space="preserve"> </w:t>
      </w:r>
      <w:r w:rsidR="0052222C">
        <w:rPr>
          <w:u w:val="single" w:color="000000"/>
        </w:rPr>
        <w:t xml:space="preserve">November </w:t>
      </w:r>
      <w:r>
        <w:rPr>
          <w:u w:val="single" w:color="000000"/>
        </w:rPr>
        <w:t>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>
        <w:t>plagiarise</w:t>
      </w:r>
      <w:proofErr w:type="spellEnd"/>
      <w:r>
        <w:t>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6" w:name="_Toc85025791"/>
      <w:bookmarkStart w:id="7" w:name="_Toc85026584"/>
      <w:bookmarkStart w:id="8" w:name="_Toc86839420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6"/>
      <w:bookmarkEnd w:id="7"/>
      <w:bookmarkEnd w:id="8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6DA29DED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>3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</w:t>
      </w:r>
      <w:r w:rsidR="0052222C">
        <w:rPr>
          <w:rFonts w:asciiTheme="minorHAnsi" w:hAnsiTheme="minorHAnsi" w:cstheme="minorHAnsi"/>
          <w:b/>
          <w:bCs/>
          <w:u w:val="thick" w:color="000000"/>
        </w:rPr>
        <w:t xml:space="preserve">November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9" w:name="_Toc86839421" w:displacedByCustomXml="next"/>
    <w:bookmarkStart w:id="10" w:name="_Toc85026585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945181" w14:textId="77777777" w:rsidR="006355F9" w:rsidRDefault="00A7071D" w:rsidP="005D1E00">
          <w:pPr>
            <w:pStyle w:val="Heading1"/>
            <w:rPr>
              <w:noProof/>
            </w:rPr>
          </w:pPr>
          <w:r>
            <w:t>Contents</w:t>
          </w:r>
          <w:bookmarkEnd w:id="10"/>
          <w:bookmarkEnd w:id="9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4B864CC2" w14:textId="0D081F41" w:rsidR="006355F9" w:rsidRDefault="006355F9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18" w:history="1">
            <w:r w:rsidRPr="00F96671">
              <w:rPr>
                <w:rStyle w:val="Hyperlink"/>
                <w:noProof/>
              </w:rPr>
              <w:t>STUDENT PLAGIARISM DISCLAIMER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8C0F" w14:textId="5582FFEB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19" w:history="1">
            <w:r w:rsidRPr="00F96671">
              <w:rPr>
                <w:rStyle w:val="Hyperlink"/>
                <w:noProof/>
              </w:rPr>
              <w:t>PLAGIARISM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16A1" w14:textId="10B696B7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0" w:history="1">
            <w:r w:rsidRPr="00F96671">
              <w:rPr>
                <w:rStyle w:val="Hyperlink"/>
                <w:rFonts w:cstheme="minorHAnsi"/>
                <w:noProof/>
              </w:rPr>
              <w:t>Signed:</w:t>
            </w:r>
            <w:r w:rsidRPr="00F96671">
              <w:rPr>
                <w:rStyle w:val="Hyperlink"/>
                <w:rFonts w:cstheme="minorHAnsi"/>
                <w:i/>
                <w:noProof/>
              </w:rPr>
              <w:t xml:space="preserve"> </w:t>
            </w:r>
            <w:r w:rsidRPr="00F96671">
              <w:rPr>
                <w:rStyle w:val="Hyperlink"/>
                <w:rFonts w:cstheme="minorHAnsi"/>
                <w:noProof/>
              </w:rPr>
              <w:t>Raphael Salaja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1002" w14:textId="00A7CB00" w:rsidR="006355F9" w:rsidRDefault="006355F9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1" w:history="1">
            <w:r w:rsidRPr="00F96671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D753" w14:textId="20F9E700" w:rsidR="006355F9" w:rsidRDefault="006355F9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2" w:history="1">
            <w:r w:rsidRPr="00F96671">
              <w:rPr>
                <w:rStyle w:val="Hyperlink"/>
                <w:rFonts w:eastAsia="Calibri"/>
                <w:noProof/>
              </w:rPr>
              <w:t>Wait Notify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4046" w14:textId="3DD0F77A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3" w:history="1">
            <w:r w:rsidRPr="00F96671">
              <w:rPr>
                <w:rStyle w:val="Hyperlink"/>
                <w:rFonts w:eastAsia="Calibri"/>
                <w:noProof/>
              </w:rPr>
              <w:t>Waiter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B551" w14:textId="467DE683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4" w:history="1">
            <w:r w:rsidRPr="00F96671">
              <w:rPr>
                <w:rStyle w:val="Hyperlink"/>
                <w:noProof/>
              </w:rPr>
              <w:t>Notifier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AFE0" w14:textId="12A2340B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5" w:history="1">
            <w:r w:rsidRPr="00F96671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2136" w14:textId="4929014F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6" w:history="1">
            <w:r w:rsidRPr="00F96671">
              <w:rPr>
                <w:rStyle w:val="Hyperlink"/>
                <w:noProof/>
              </w:rPr>
              <w:t>WaitNotifyTest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B941" w14:textId="4DD32C76" w:rsidR="006355F9" w:rsidRDefault="006355F9">
          <w:pPr>
            <w:pStyle w:val="TOC2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839427" w:history="1">
            <w:r w:rsidRPr="00F9667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34C4718C" w14:textId="2BFB119D" w:rsidR="007763D5" w:rsidRDefault="007763D5" w:rsidP="007763D5">
      <w:pPr>
        <w:pStyle w:val="Heading1"/>
        <w:rPr>
          <w:rFonts w:eastAsia="Calibri"/>
        </w:rPr>
      </w:pPr>
      <w:bookmarkStart w:id="11" w:name="_Toc86839422"/>
      <w:r>
        <w:rPr>
          <w:rFonts w:eastAsia="Calibri"/>
        </w:rPr>
        <w:lastRenderedPageBreak/>
        <w:t>Wait Notify Test</w:t>
      </w:r>
      <w:bookmarkEnd w:id="11"/>
    </w:p>
    <w:p w14:paraId="59DF8E2C" w14:textId="09AD0CF2" w:rsidR="00B32D1B" w:rsidRDefault="006355F9" w:rsidP="006355F9">
      <w:pPr>
        <w:pStyle w:val="Heading2"/>
        <w:rPr>
          <w:rFonts w:eastAsia="Calibri"/>
        </w:rPr>
      </w:pPr>
      <w:bookmarkStart w:id="12" w:name="_Toc86839423"/>
      <w:r>
        <w:rPr>
          <w:rFonts w:eastAsia="Calibri"/>
        </w:rPr>
        <w:t>Waiter</w:t>
      </w:r>
      <w:bookmarkEnd w:id="12"/>
    </w:p>
    <w:p w14:paraId="4ED663E0" w14:textId="2CB97BB1" w:rsidR="006355F9" w:rsidRPr="006355F9" w:rsidRDefault="006355F9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Waiter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Message </w:t>
      </w:r>
      <w:r>
        <w:rPr>
          <w:color w:val="E36209"/>
          <w:sz w:val="18"/>
          <w:szCs w:val="18"/>
        </w:rPr>
        <w:t>m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m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proofErr w:type="spellEnd"/>
      <w:r>
        <w:rPr>
          <w:color w:val="24292E"/>
          <w:sz w:val="18"/>
          <w:szCs w:val="18"/>
        </w:rPr>
        <w:t>().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synchronized </w:t>
      </w:r>
      <w:r>
        <w:rPr>
          <w:color w:val="24292E"/>
          <w:sz w:val="18"/>
          <w:szCs w:val="18"/>
        </w:rPr>
        <w:t>(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waiting to get notified at time: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wait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waiter thread got notified at time: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currentTimeMillis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A737D"/>
          <w:sz w:val="18"/>
          <w:szCs w:val="18"/>
        </w:rPr>
        <w:t>//process the message now</w:t>
      </w:r>
      <w:r>
        <w:rPr>
          <w:color w:val="6A737D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processed: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getMsg</w:t>
      </w:r>
      <w:proofErr w:type="spellEnd"/>
      <w:r>
        <w:rPr>
          <w:color w:val="24292E"/>
          <w:sz w:val="18"/>
          <w:szCs w:val="18"/>
        </w:rPr>
        <w:t>());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72A74CF" w14:textId="395D8395" w:rsidR="00510142" w:rsidRDefault="00510142" w:rsidP="00B32D1B">
      <w:pPr>
        <w:pStyle w:val="Heading2"/>
      </w:pPr>
      <w:bookmarkStart w:id="13" w:name="_Toc86839424"/>
      <w:r>
        <w:t>Notifier</w:t>
      </w:r>
      <w:bookmarkEnd w:id="13"/>
    </w:p>
    <w:p w14:paraId="538DC75D" w14:textId="2C32DBD0" w:rsidR="006355F9" w:rsidRDefault="006355F9" w:rsidP="006355F9">
      <w:pPr>
        <w:rPr>
          <w:rFonts w:eastAsia="Calibri"/>
        </w:rPr>
      </w:pPr>
      <w:r>
        <w:rPr>
          <w:rFonts w:eastAsia="Calibri"/>
        </w:rPr>
        <w:t>Note with notify it only produces the result for one thread, with notify all it returns all threads</w:t>
      </w:r>
      <w:bookmarkStart w:id="14" w:name="_GoBack"/>
      <w:bookmarkEnd w:id="14"/>
    </w:p>
    <w:p w14:paraId="30648818" w14:textId="77777777" w:rsidR="006355F9" w:rsidRPr="006355F9" w:rsidRDefault="006355F9" w:rsidP="006355F9">
      <w:pPr>
        <w:rPr>
          <w:rFonts w:eastAsia="Calibri"/>
        </w:rPr>
      </w:pPr>
    </w:p>
    <w:p w14:paraId="75A31849" w14:textId="0CE79A6A" w:rsidR="00510142" w:rsidRDefault="00510142" w:rsidP="00510142">
      <w:pPr>
        <w:rPr>
          <w:rFonts w:eastAsia="Calibri"/>
        </w:rPr>
      </w:pPr>
    </w:p>
    <w:p w14:paraId="37C69A03" w14:textId="73E17941" w:rsidR="00510142" w:rsidRDefault="00510142" w:rsidP="00510142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i/>
          <w:iCs/>
          <w:color w:val="6A737D"/>
          <w:sz w:val="18"/>
          <w:szCs w:val="18"/>
        </w:rPr>
        <w:t>NOTIFIER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2C1B8B95" w14:textId="77777777" w:rsidR="00510142" w:rsidRPr="00510142" w:rsidRDefault="00510142" w:rsidP="00510142">
      <w:pPr>
        <w:rPr>
          <w:rFonts w:eastAsia="Calibri"/>
        </w:rPr>
      </w:pPr>
    </w:p>
    <w:p w14:paraId="50391100" w14:textId="0CB6DA60" w:rsidR="006355F9" w:rsidRDefault="00510142" w:rsidP="00510142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Notifier </w:t>
      </w:r>
      <w:r>
        <w:rPr>
          <w:color w:val="D73A49"/>
          <w:sz w:val="18"/>
          <w:szCs w:val="18"/>
        </w:rPr>
        <w:t xml:space="preserve">implements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>Notifier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Message </w:t>
      </w:r>
      <w:r>
        <w:rPr>
          <w:color w:val="E36209"/>
          <w:sz w:val="18"/>
          <w:szCs w:val="18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msg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>@Override</w:t>
      </w:r>
      <w:r>
        <w:rPr>
          <w:color w:val="D73A49"/>
          <w:sz w:val="18"/>
          <w:szCs w:val="18"/>
        </w:rPr>
        <w:br/>
        <w:t xml:space="preserve">    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currentThread</w:t>
      </w:r>
      <w:proofErr w:type="spellEnd"/>
      <w:r>
        <w:rPr>
          <w:color w:val="24292E"/>
          <w:sz w:val="18"/>
          <w:szCs w:val="18"/>
        </w:rPr>
        <w:t>().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 started"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sleep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1000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synchronized </w:t>
      </w:r>
      <w:r>
        <w:rPr>
          <w:color w:val="24292E"/>
          <w:sz w:val="18"/>
          <w:szCs w:val="18"/>
        </w:rPr>
        <w:t>(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A737D"/>
          <w:sz w:val="18"/>
          <w:szCs w:val="18"/>
        </w:rPr>
        <w:t>//Set message and notify</w:t>
      </w:r>
      <w:r>
        <w:rPr>
          <w:color w:val="6A737D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setMsg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 xml:space="preserve">"notifier "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 xml:space="preserve">name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>" work done"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notifyAll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InterruptedException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DE447E6" w14:textId="77777777" w:rsidR="006355F9" w:rsidRDefault="006355F9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26DC038E" w14:textId="1553F05E" w:rsidR="00510142" w:rsidRPr="00510142" w:rsidRDefault="00510142" w:rsidP="00510142">
      <w:pPr>
        <w:pStyle w:val="Heading2"/>
      </w:pPr>
      <w:bookmarkStart w:id="15" w:name="_Toc86839425"/>
      <w:r>
        <w:lastRenderedPageBreak/>
        <w:t>Message</w:t>
      </w:r>
      <w:bookmarkEnd w:id="15"/>
    </w:p>
    <w:p w14:paraId="3FA80829" w14:textId="2C4DE769" w:rsidR="00510142" w:rsidRDefault="00510142" w:rsidP="00510142"/>
    <w:p w14:paraId="56CD07B6" w14:textId="1A633F68" w:rsidR="00510142" w:rsidRDefault="00510142" w:rsidP="00510142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i/>
          <w:iCs/>
          <w:color w:val="6A737D"/>
          <w:sz w:val="18"/>
          <w:szCs w:val="18"/>
        </w:rPr>
        <w:t>MESSAGE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43B37645" w14:textId="77777777" w:rsidR="00510142" w:rsidRPr="00510142" w:rsidRDefault="00510142" w:rsidP="00510142"/>
    <w:p w14:paraId="4F4D326A" w14:textId="19A73725" w:rsidR="00510142" w:rsidRPr="006355F9" w:rsidRDefault="00510142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Message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private </w:t>
      </w:r>
      <w:r>
        <w:rPr>
          <w:color w:val="6F42C1"/>
          <w:sz w:val="18"/>
          <w:szCs w:val="18"/>
        </w:rPr>
        <w:t xml:space="preserve">String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proofErr w:type="gramStart"/>
      <w:r>
        <w:rPr>
          <w:color w:val="6F42C1"/>
          <w:sz w:val="18"/>
          <w:szCs w:val="18"/>
        </w:rPr>
        <w:t>Message</w:t>
      </w:r>
      <w:r>
        <w:rPr>
          <w:color w:val="24292E"/>
          <w:sz w:val="18"/>
          <w:szCs w:val="18"/>
        </w:rPr>
        <w:t>(</w:t>
      </w:r>
      <w:proofErr w:type="gramEnd"/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</w:t>
      </w:r>
      <w:r>
        <w:rPr>
          <w:color w:val="6F42C1"/>
          <w:sz w:val="18"/>
          <w:szCs w:val="18"/>
        </w:rPr>
        <w:t xml:space="preserve">String </w:t>
      </w:r>
      <w:proofErr w:type="spellStart"/>
      <w:r>
        <w:rPr>
          <w:color w:val="6F42C1"/>
          <w:sz w:val="18"/>
          <w:szCs w:val="18"/>
        </w:rPr>
        <w:t>getMsg</w:t>
      </w:r>
      <w:proofErr w:type="spellEnd"/>
      <w:r>
        <w:rPr>
          <w:color w:val="24292E"/>
          <w:sz w:val="18"/>
          <w:szCs w:val="18"/>
        </w:rPr>
        <w:t>() {</w:t>
      </w:r>
      <w:r>
        <w:rPr>
          <w:color w:val="D73A49"/>
          <w:sz w:val="18"/>
          <w:szCs w:val="18"/>
        </w:rPr>
        <w:t xml:space="preserve">return 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proofErr w:type="spellStart"/>
      <w:r>
        <w:rPr>
          <w:color w:val="6F42C1"/>
          <w:sz w:val="18"/>
          <w:szCs w:val="18"/>
        </w:rPr>
        <w:t>setMsg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) {</w:t>
      </w:r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msg</w:t>
      </w:r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str</w:t>
      </w:r>
      <w:r>
        <w:rPr>
          <w:color w:val="24292E"/>
          <w:sz w:val="18"/>
          <w:szCs w:val="18"/>
        </w:rPr>
        <w:t>;}</w:t>
      </w:r>
      <w:r>
        <w:rPr>
          <w:color w:val="24292E"/>
          <w:sz w:val="18"/>
          <w:szCs w:val="18"/>
        </w:rPr>
        <w:br/>
        <w:t>}</w:t>
      </w:r>
    </w:p>
    <w:p w14:paraId="5560D62B" w14:textId="0350D6CD" w:rsidR="00300AEF" w:rsidRDefault="00510142" w:rsidP="00510142">
      <w:pPr>
        <w:pStyle w:val="Heading2"/>
      </w:pPr>
      <w:bookmarkStart w:id="16" w:name="_Toc86839426"/>
      <w:proofErr w:type="spellStart"/>
      <w:r>
        <w:t>WaitNotifyTest</w:t>
      </w:r>
      <w:bookmarkEnd w:id="16"/>
      <w:proofErr w:type="spellEnd"/>
    </w:p>
    <w:p w14:paraId="7786682E" w14:textId="425814D3" w:rsidR="007763D5" w:rsidRDefault="007763D5" w:rsidP="007763D5"/>
    <w:p w14:paraId="36DC06B7" w14:textId="77777777" w:rsidR="007763D5" w:rsidRDefault="007763D5" w:rsidP="007763D5">
      <w:pPr>
        <w:pStyle w:val="HTMLPreformatted"/>
        <w:shd w:val="clear" w:color="auto" w:fill="FFFFFF"/>
        <w:rPr>
          <w:i/>
          <w:iCs/>
          <w:color w:val="6A737D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t>/**</w:t>
      </w:r>
      <w:r>
        <w:rPr>
          <w:i/>
          <w:iCs/>
          <w:color w:val="6A737D"/>
          <w:sz w:val="18"/>
          <w:szCs w:val="18"/>
        </w:rPr>
        <w:br/>
        <w:t xml:space="preserve"> * WAIT NOTIFY TEST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@author </w:t>
      </w:r>
      <w:r>
        <w:rPr>
          <w:i/>
          <w:iCs/>
          <w:color w:val="6A737D"/>
          <w:sz w:val="18"/>
          <w:szCs w:val="18"/>
        </w:rPr>
        <w:t>Raphael Salaja</w:t>
      </w:r>
      <w:r>
        <w:rPr>
          <w:i/>
          <w:iCs/>
          <w:color w:val="6A737D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D73A49"/>
          <w:sz w:val="18"/>
          <w:szCs w:val="18"/>
        </w:rPr>
        <w:t xml:space="preserve">@version </w:t>
      </w:r>
      <w:r>
        <w:rPr>
          <w:i/>
          <w:iCs/>
          <w:color w:val="6A737D"/>
          <w:sz w:val="18"/>
          <w:szCs w:val="18"/>
        </w:rPr>
        <w:t>3/11/21</w:t>
      </w:r>
      <w:r>
        <w:rPr>
          <w:i/>
          <w:iCs/>
          <w:color w:val="6A737D"/>
          <w:sz w:val="18"/>
          <w:szCs w:val="18"/>
        </w:rPr>
        <w:br/>
        <w:t xml:space="preserve"> */</w:t>
      </w:r>
    </w:p>
    <w:p w14:paraId="7B4F9DD9" w14:textId="77777777" w:rsidR="006355F9" w:rsidRDefault="007763D5" w:rsidP="006355F9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i/>
          <w:iCs/>
          <w:color w:val="6A737D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WaitNotifyTest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A737D"/>
          <w:sz w:val="18"/>
          <w:szCs w:val="18"/>
        </w:rPr>
        <w:t>// CREATE A Message(), TWO Waiters(msg), AND A Notifier(msg)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Message </w:t>
      </w:r>
      <w:proofErr w:type="spellStart"/>
      <w:r>
        <w:rPr>
          <w:color w:val="005CC5"/>
          <w:sz w:val="18"/>
          <w:szCs w:val="18"/>
        </w:rPr>
        <w:t>message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Message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 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Waiter </w:t>
      </w:r>
      <w:r>
        <w:rPr>
          <w:color w:val="005CC5"/>
          <w:sz w:val="18"/>
          <w:szCs w:val="18"/>
        </w:rPr>
        <w:t xml:space="preserve">waiter_1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Waiter </w:t>
      </w:r>
      <w:r>
        <w:rPr>
          <w:color w:val="005CC5"/>
          <w:sz w:val="18"/>
          <w:szCs w:val="18"/>
        </w:rPr>
        <w:t xml:space="preserve">waiter_2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Waiter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Notifier </w:t>
      </w:r>
      <w:proofErr w:type="spellStart"/>
      <w:r>
        <w:rPr>
          <w:color w:val="005CC5"/>
          <w:sz w:val="18"/>
          <w:szCs w:val="18"/>
        </w:rPr>
        <w:t>notifier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Notifier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message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</w:t>
      </w:r>
      <w:r>
        <w:rPr>
          <w:color w:val="6A737D"/>
          <w:sz w:val="18"/>
          <w:szCs w:val="18"/>
        </w:rPr>
        <w:t>// START WAITERS AND NOTIFIER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run_waiter_1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waiter_1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run_waiter_2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waiter_2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i/>
          <w:iCs/>
          <w:color w:val="6F42C1"/>
          <w:sz w:val="18"/>
          <w:szCs w:val="18"/>
        </w:rPr>
        <w:t xml:space="preserve">Runnable </w:t>
      </w:r>
      <w:r>
        <w:rPr>
          <w:color w:val="005CC5"/>
          <w:sz w:val="18"/>
          <w:szCs w:val="18"/>
        </w:rPr>
        <w:t xml:space="preserve">run_notifier_1 </w:t>
      </w:r>
      <w:r>
        <w:rPr>
          <w:color w:val="D73A49"/>
          <w:sz w:val="18"/>
          <w:szCs w:val="18"/>
        </w:rPr>
        <w:t xml:space="preserve">= </w:t>
      </w:r>
      <w:r>
        <w:rPr>
          <w:color w:val="005CC5"/>
          <w:sz w:val="18"/>
          <w:szCs w:val="18"/>
        </w:rPr>
        <w:t>notifier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thread_run_waiter_1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run_waiter_1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"Waiter 1"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thread_run_waiter_2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run_waiter_2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"Waiter 2"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thread_run_notifier_1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Thread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run_notifier_1</w:t>
      </w:r>
      <w:r>
        <w:rPr>
          <w:color w:val="24292E"/>
          <w:sz w:val="18"/>
          <w:szCs w:val="18"/>
        </w:rPr>
        <w:t xml:space="preserve">, </w:t>
      </w:r>
      <w:r>
        <w:rPr>
          <w:color w:val="032F62"/>
          <w:sz w:val="18"/>
          <w:szCs w:val="18"/>
        </w:rPr>
        <w:t>"Notifier 1"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thread_run_waiter_1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thread_run_waiter_2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005CC5"/>
          <w:sz w:val="18"/>
          <w:szCs w:val="18"/>
        </w:rPr>
        <w:t>thread_run_notifier_1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A737D"/>
          <w:sz w:val="18"/>
          <w:szCs w:val="18"/>
        </w:rPr>
        <w:t>// PRINT MESSAGE "ALL THE THREADS ARE STARTED"</w:t>
      </w:r>
      <w:r>
        <w:rPr>
          <w:color w:val="6A737D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"ALL THE THREADS ARE STARTED"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78227C9E" w14:textId="77777777" w:rsidR="006355F9" w:rsidRDefault="006355F9">
      <w:pPr>
        <w:rPr>
          <w:rFonts w:ascii="Courier New" w:hAnsi="Courier New" w:cs="Courier New"/>
          <w:color w:val="24292E"/>
          <w:sz w:val="18"/>
          <w:szCs w:val="18"/>
        </w:rPr>
      </w:pPr>
      <w:r>
        <w:rPr>
          <w:color w:val="24292E"/>
          <w:sz w:val="18"/>
          <w:szCs w:val="18"/>
        </w:rPr>
        <w:br w:type="page"/>
      </w:r>
    </w:p>
    <w:p w14:paraId="4A8D1424" w14:textId="38679095" w:rsidR="006355F9" w:rsidRPr="006355F9" w:rsidRDefault="006355F9" w:rsidP="006355F9">
      <w:pPr>
        <w:pStyle w:val="Heading2"/>
        <w:rPr>
          <w:color w:val="24292E"/>
          <w:sz w:val="18"/>
          <w:szCs w:val="18"/>
        </w:rPr>
      </w:pPr>
      <w:bookmarkStart w:id="17" w:name="_Toc86839427"/>
      <w:r>
        <w:lastRenderedPageBreak/>
        <w:t>Output</w:t>
      </w:r>
      <w:bookmarkEnd w:id="17"/>
    </w:p>
    <w:p w14:paraId="2D8DD303" w14:textId="34E4DBCE" w:rsidR="007763D5" w:rsidRDefault="007763D5" w:rsidP="007763D5"/>
    <w:p w14:paraId="332B4E1D" w14:textId="5622CDE3" w:rsidR="00727A9E" w:rsidRDefault="007763D5" w:rsidP="006355F9">
      <w:r w:rsidRPr="007763D5">
        <w:drawing>
          <wp:inline distT="0" distB="0" distL="0" distR="0" wp14:anchorId="6C1B999E" wp14:editId="31FF1B72">
            <wp:extent cx="4496427" cy="329611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96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27A9E" w:rsidSect="002E5455">
      <w:footerReference w:type="default" r:id="rId11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BC1CB" w14:textId="77777777" w:rsidR="008D1E01" w:rsidRDefault="008D1E01">
      <w:r>
        <w:separator/>
      </w:r>
    </w:p>
  </w:endnote>
  <w:endnote w:type="continuationSeparator" w:id="0">
    <w:p w14:paraId="5622D187" w14:textId="77777777" w:rsidR="008D1E01" w:rsidRDefault="008D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B7578" w14:textId="77777777" w:rsidR="008D1E01" w:rsidRDefault="008D1E01">
      <w:r>
        <w:separator/>
      </w:r>
    </w:p>
  </w:footnote>
  <w:footnote w:type="continuationSeparator" w:id="0">
    <w:p w14:paraId="7A0B34A3" w14:textId="77777777" w:rsidR="008D1E01" w:rsidRDefault="008D1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877E5"/>
    <w:rsid w:val="00090CCE"/>
    <w:rsid w:val="00095F77"/>
    <w:rsid w:val="00097A98"/>
    <w:rsid w:val="000A2F5C"/>
    <w:rsid w:val="000C4A2F"/>
    <w:rsid w:val="00127F5F"/>
    <w:rsid w:val="00142533"/>
    <w:rsid w:val="00167FF4"/>
    <w:rsid w:val="00173202"/>
    <w:rsid w:val="001A203E"/>
    <w:rsid w:val="00213BFB"/>
    <w:rsid w:val="002547C2"/>
    <w:rsid w:val="00267228"/>
    <w:rsid w:val="002840E8"/>
    <w:rsid w:val="002960C2"/>
    <w:rsid w:val="002A57DE"/>
    <w:rsid w:val="002A5936"/>
    <w:rsid w:val="002E0D11"/>
    <w:rsid w:val="002E5455"/>
    <w:rsid w:val="00300AEF"/>
    <w:rsid w:val="00381C35"/>
    <w:rsid w:val="003C49DE"/>
    <w:rsid w:val="003E1928"/>
    <w:rsid w:val="00410CC2"/>
    <w:rsid w:val="004121B2"/>
    <w:rsid w:val="004B0935"/>
    <w:rsid w:val="004B77DD"/>
    <w:rsid w:val="004D3EF6"/>
    <w:rsid w:val="00506ED0"/>
    <w:rsid w:val="00510142"/>
    <w:rsid w:val="005168E4"/>
    <w:rsid w:val="0052222C"/>
    <w:rsid w:val="00561DFD"/>
    <w:rsid w:val="005D1E00"/>
    <w:rsid w:val="006355F9"/>
    <w:rsid w:val="00662A4E"/>
    <w:rsid w:val="00675755"/>
    <w:rsid w:val="00695E50"/>
    <w:rsid w:val="006B6C1B"/>
    <w:rsid w:val="006E5BAC"/>
    <w:rsid w:val="00727A9E"/>
    <w:rsid w:val="00757D30"/>
    <w:rsid w:val="0077509F"/>
    <w:rsid w:val="007763D5"/>
    <w:rsid w:val="007B551F"/>
    <w:rsid w:val="007F2D7E"/>
    <w:rsid w:val="008D1E01"/>
    <w:rsid w:val="009044B0"/>
    <w:rsid w:val="0099646A"/>
    <w:rsid w:val="009B38CA"/>
    <w:rsid w:val="009C6BD3"/>
    <w:rsid w:val="00A32EE0"/>
    <w:rsid w:val="00A52B01"/>
    <w:rsid w:val="00A7071D"/>
    <w:rsid w:val="00AD7B91"/>
    <w:rsid w:val="00B063C9"/>
    <w:rsid w:val="00B32D1B"/>
    <w:rsid w:val="00BA22AB"/>
    <w:rsid w:val="00BB3E1F"/>
    <w:rsid w:val="00C61D5E"/>
    <w:rsid w:val="00CA65DE"/>
    <w:rsid w:val="00CD263D"/>
    <w:rsid w:val="00D221F5"/>
    <w:rsid w:val="00E127DC"/>
    <w:rsid w:val="00E54A23"/>
    <w:rsid w:val="00EC14E6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C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142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2A39-C2E2-40CE-83EE-CFE8419A8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2</cp:revision>
  <cp:lastPrinted>2016-01-25T16:27:00Z</cp:lastPrinted>
  <dcterms:created xsi:type="dcterms:W3CDTF">2021-11-03T13:51:00Z</dcterms:created>
  <dcterms:modified xsi:type="dcterms:W3CDTF">2021-11-03T13:51:00Z</dcterms:modified>
</cp:coreProperties>
</file>