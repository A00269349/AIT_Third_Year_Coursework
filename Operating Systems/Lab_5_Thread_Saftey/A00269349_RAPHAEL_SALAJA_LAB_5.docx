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F923712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52222C">
        <w:rPr>
          <w:sz w:val="28"/>
          <w:szCs w:val="28"/>
        </w:rPr>
        <w:t>4</w:t>
      </w:r>
    </w:p>
    <w:p w14:paraId="296A2C37" w14:textId="2C3A7456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484C1A">
        <w:rPr>
          <w:bCs/>
          <w:sz w:val="28"/>
          <w:szCs w:val="28"/>
        </w:rPr>
        <w:t>1</w:t>
      </w:r>
      <w:r w:rsidR="00EC673F">
        <w:rPr>
          <w:bCs/>
          <w:sz w:val="28"/>
          <w:szCs w:val="28"/>
        </w:rPr>
        <w:t>6</w:t>
      </w:r>
      <w:r w:rsidR="00213BFB" w:rsidRPr="004D3EF6">
        <w:rPr>
          <w:bCs/>
          <w:sz w:val="28"/>
          <w:szCs w:val="28"/>
        </w:rPr>
        <w:t>/</w:t>
      </w:r>
      <w:r w:rsidR="0052222C">
        <w:rPr>
          <w:bCs/>
          <w:sz w:val="28"/>
          <w:szCs w:val="28"/>
        </w:rPr>
        <w:t>11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BC3580" w:rsidRDefault="00BC3580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" filled="f" strokeweight=".48pt">
                <v:textbox inset="0,0,0,0">
                  <w:txbxContent>
                    <w:p w14:paraId="26B66780" w14:textId="77777777" w:rsidR="00BC3580" w:rsidRDefault="00BC3580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bookmarkStart w:id="2" w:name="_Toc8744562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BC3580" w:rsidRDefault="00BC3580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BC3580" w:rsidRDefault="00BC3580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" o:allowincell="f" filled="f" stroked="f">
                <v:textbox inset="0,0,0,0">
                  <w:txbxContent>
                    <w:p w14:paraId="70BAD286" w14:textId="356E8988" w:rsidR="00BC3580" w:rsidRDefault="00BC3580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BC3580" w:rsidRDefault="00BC3580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  <w:bookmarkEnd w:id="2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kinsoku w:val="0"/>
        <w:overflowPunct w:val="0"/>
        <w:spacing w:before="51"/>
        <w:ind w:left="200"/>
      </w:pPr>
      <w:bookmarkStart w:id="3" w:name="_Toc85025790"/>
      <w:bookmarkStart w:id="4" w:name="_Toc85026583"/>
      <w:bookmarkStart w:id="5" w:name="_Toc87445627"/>
      <w:r>
        <w:t>PLAGIARISM DISCLAIMER</w:t>
      </w:r>
      <w:bookmarkEnd w:id="3"/>
      <w:bookmarkEnd w:id="4"/>
      <w:bookmarkEnd w:id="5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68B766CE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7763D5">
        <w:rPr>
          <w:u w:val="single" w:color="000000"/>
        </w:rPr>
        <w:t>4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7C881792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1</w:t>
      </w:r>
      <w:r w:rsidR="00484C1A">
        <w:rPr>
          <w:u w:val="single" w:color="000000"/>
        </w:rPr>
        <w:t>7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November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4B5D0191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 w:rsidR="00C21410">
        <w:rPr>
          <w:u w:val="single" w:color="000000"/>
        </w:rPr>
        <w:t>1</w:t>
      </w:r>
      <w:r w:rsidR="00EC673F">
        <w:rPr>
          <w:u w:val="single" w:color="000000"/>
        </w:rPr>
        <w:t>6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 xml:space="preserve">November 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plagiarise,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6" w:name="_Toc85025791"/>
      <w:bookmarkStart w:id="7" w:name="_Toc85026584"/>
      <w:bookmarkStart w:id="8" w:name="_Toc87445628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6"/>
      <w:bookmarkEnd w:id="7"/>
      <w:bookmarkEnd w:id="8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7A391B34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="0013577F">
        <w:rPr>
          <w:rFonts w:asciiTheme="minorHAnsi" w:hAnsiTheme="minorHAnsi" w:cstheme="minorHAnsi"/>
          <w:b/>
          <w:bCs/>
          <w:u w:val="thick" w:color="000000"/>
        </w:rPr>
        <w:t>10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 xml:space="preserve">November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9" w:name="_Toc85026585" w:displacedByCustomXml="next"/>
    <w:bookmarkStart w:id="10" w:name="_Toc87445629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3A733E1A" w14:textId="77777777" w:rsidR="00C0026A" w:rsidRDefault="00A7071D" w:rsidP="005D1E00">
          <w:pPr>
            <w:pStyle w:val="Heading1"/>
            <w:rPr>
              <w:noProof/>
            </w:rPr>
          </w:pPr>
          <w:r>
            <w:t>Contents</w:t>
          </w:r>
          <w:bookmarkEnd w:id="10"/>
          <w:bookmarkEnd w:id="9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8640C36" w14:textId="35B512CF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6" w:history="1">
            <w:r w:rsidR="00C0026A" w:rsidRPr="00522E48">
              <w:rPr>
                <w:rStyle w:val="Hyperlink"/>
                <w:noProof/>
              </w:rPr>
              <w:t>STUDENT PLAGIARISM DISCLAIMER FORM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_Toc87445626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2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21352E4A" w14:textId="09F6F9B2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7" w:history="1">
            <w:r w:rsidR="00C0026A" w:rsidRPr="00522E48">
              <w:rPr>
                <w:rStyle w:val="Hyperlink"/>
                <w:noProof/>
              </w:rPr>
              <w:t>PLAGIARISM DISCLAIMER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_Toc87445627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2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103D88FB" w14:textId="7B5A77D6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8" w:history="1">
            <w:r w:rsidR="00C0026A" w:rsidRPr="00522E48">
              <w:rPr>
                <w:rStyle w:val="Hyperlink"/>
                <w:rFonts w:cstheme="minorHAnsi"/>
                <w:noProof/>
              </w:rPr>
              <w:t>Signed:</w:t>
            </w:r>
            <w:r w:rsidR="00C0026A" w:rsidRPr="00522E48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="00C0026A" w:rsidRPr="00522E48">
              <w:rPr>
                <w:rStyle w:val="Hyperlink"/>
                <w:rFonts w:cstheme="minorHAnsi"/>
                <w:noProof/>
              </w:rPr>
              <w:t>Raphael Salaja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_Toc87445628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2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23BCAC39" w14:textId="62F4DD83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29" w:history="1">
            <w:r w:rsidR="00C0026A" w:rsidRPr="00522E48">
              <w:rPr>
                <w:rStyle w:val="Hyperlink"/>
                <w:noProof/>
              </w:rPr>
              <w:t>Contents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_Toc87445629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3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1827D28A" w14:textId="60E2C39C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0" w:history="1">
            <w:r w:rsidR="00C0026A" w:rsidRPr="00522E48">
              <w:rPr>
                <w:rStyle w:val="Hyperlink"/>
                <w:rFonts w:eastAsia="Calibri"/>
                <w:noProof/>
              </w:rPr>
              <w:t>Setup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_Toc87445630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4AC4A4B7" w14:textId="4A651E77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1" w:history="1">
            <w:r w:rsidR="00C0026A" w:rsidRPr="00522E48">
              <w:rPr>
                <w:rStyle w:val="Hyperlink"/>
                <w:noProof/>
              </w:rPr>
              <w:t>Main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_Toc87445631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74EFDD3D" w14:textId="5EE034FA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2" w:history="1">
            <w:r w:rsidR="00C0026A" w:rsidRPr="00522E48">
              <w:rPr>
                <w:rStyle w:val="Hyperlink"/>
                <w:noProof/>
              </w:rPr>
              <w:t>Consumer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_Toc87445632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3107686B" w14:textId="71BA4D26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3" w:history="1">
            <w:r w:rsidR="00C0026A" w:rsidRPr="00522E48">
              <w:rPr>
                <w:rStyle w:val="Hyperlink"/>
                <w:noProof/>
              </w:rPr>
              <w:t>Producer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_Toc87445633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043DA312" w14:textId="7A7A0EA3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4" w:history="1">
            <w:r w:rsidR="00C0026A" w:rsidRPr="00522E48">
              <w:rPr>
                <w:rStyle w:val="Hyperlink"/>
                <w:noProof/>
              </w:rPr>
              <w:t>Output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_Toc87445634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4BA5A6FB" w14:textId="67A0E28E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5" w:history="1">
            <w:r w:rsidR="00C0026A" w:rsidRPr="00522E48">
              <w:rPr>
                <w:rStyle w:val="Hyperlink"/>
                <w:rFonts w:eastAsia="Calibri"/>
                <w:noProof/>
              </w:rPr>
              <w:t>Question 1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_Toc87445635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2D03C2ED" w14:textId="609420D5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6" w:history="1">
            <w:r w:rsidR="00C0026A" w:rsidRPr="00522E48">
              <w:rPr>
                <w:rStyle w:val="Hyperlink"/>
                <w:noProof/>
              </w:rPr>
              <w:t>Main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_Toc87445636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0459CC7A" w14:textId="66149F4A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7" w:history="1">
            <w:r w:rsidR="00C0026A" w:rsidRPr="00522E48">
              <w:rPr>
                <w:rStyle w:val="Hyperlink"/>
                <w:noProof/>
              </w:rPr>
              <w:t>Consumer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_Toc87445637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4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040617A6" w14:textId="3F85FB55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8" w:history="1">
            <w:r w:rsidR="00C0026A" w:rsidRPr="00522E48">
              <w:rPr>
                <w:rStyle w:val="Hyperlink"/>
                <w:noProof/>
              </w:rPr>
              <w:t>Producer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_Toc87445638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5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78C5FF09" w14:textId="14416C2D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39" w:history="1">
            <w:r w:rsidR="00C0026A" w:rsidRPr="00522E48">
              <w:rPr>
                <w:rStyle w:val="Hyperlink"/>
                <w:noProof/>
              </w:rPr>
              <w:t>Output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_Toc87445639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6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5ED60443" w14:textId="3251F057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0" w:history="1">
            <w:r w:rsidR="00C0026A" w:rsidRPr="00522E48">
              <w:rPr>
                <w:rStyle w:val="Hyperlink"/>
                <w:rFonts w:eastAsia="Calibri"/>
                <w:noProof/>
              </w:rPr>
              <w:t>Question 2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_Toc87445640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7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536E7241" w14:textId="05087637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1" w:history="1">
            <w:r w:rsidR="00C0026A" w:rsidRPr="00522E48">
              <w:rPr>
                <w:rStyle w:val="Hyperlink"/>
                <w:noProof/>
              </w:rPr>
              <w:t>Output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_Toc87445641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7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4F220160" w14:textId="041E2E26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2" w:history="1">
            <w:r w:rsidR="00C0026A" w:rsidRPr="00522E48">
              <w:rPr>
                <w:rStyle w:val="Hyperlink"/>
                <w:rFonts w:eastAsia="Calibri"/>
                <w:noProof/>
              </w:rPr>
              <w:t>Question 3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_Toc87445642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8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669BB0F1" w14:textId="1459FA39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3" w:history="1">
            <w:r w:rsidR="00C0026A" w:rsidRPr="00522E48">
              <w:rPr>
                <w:rStyle w:val="Hyperlink"/>
                <w:noProof/>
              </w:rPr>
              <w:t>Producer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_Toc87445643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8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7DDFEB0F" w14:textId="223C38FB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4" w:history="1">
            <w:r w:rsidR="00C0026A" w:rsidRPr="00522E48">
              <w:rPr>
                <w:rStyle w:val="Hyperlink"/>
                <w:noProof/>
              </w:rPr>
              <w:t>Output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_Toc87445644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8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124992AB" w14:textId="63C83D30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5" w:history="1">
            <w:r w:rsidR="00C0026A" w:rsidRPr="00522E48">
              <w:rPr>
                <w:rStyle w:val="Hyperlink"/>
                <w:rFonts w:eastAsia="Calibri"/>
                <w:noProof/>
              </w:rPr>
              <w:t>Question 4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_Toc87445645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9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2B8C531C" w14:textId="4BC4FFA7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6" w:history="1">
            <w:r w:rsidR="00C0026A" w:rsidRPr="00522E48">
              <w:rPr>
                <w:rStyle w:val="Hyperlink"/>
                <w:noProof/>
              </w:rPr>
              <w:t>Main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_Toc87445646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9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415D1A5C" w14:textId="74623AF6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7" w:history="1">
            <w:r w:rsidR="00C0026A" w:rsidRPr="00522E48">
              <w:rPr>
                <w:rStyle w:val="Hyperlink"/>
                <w:noProof/>
              </w:rPr>
              <w:t>Consumer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_Toc87445647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9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2BC91650" w14:textId="2790D196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8" w:history="1">
            <w:r w:rsidR="00C0026A" w:rsidRPr="00522E48">
              <w:rPr>
                <w:rStyle w:val="Hyperlink"/>
                <w:noProof/>
              </w:rPr>
              <w:t>Producer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_Toc87445648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9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5C69BB33" w14:textId="4B90F021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49" w:history="1">
            <w:r w:rsidR="00C0026A" w:rsidRPr="00522E48">
              <w:rPr>
                <w:rStyle w:val="Hyperlink"/>
                <w:noProof/>
              </w:rPr>
              <w:t>Output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_Toc87445649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9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5F3F7FF2" w14:textId="27EE8917" w:rsidR="00C0026A" w:rsidRDefault="00CA4872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0" w:history="1">
            <w:r w:rsidR="00C0026A" w:rsidRPr="00522E48">
              <w:rPr>
                <w:rStyle w:val="Hyperlink"/>
                <w:rFonts w:eastAsia="Calibri"/>
                <w:noProof/>
              </w:rPr>
              <w:t>Ques</w:t>
            </w:r>
            <w:r w:rsidR="00C0026A" w:rsidRPr="00522E48">
              <w:rPr>
                <w:rStyle w:val="Hyperlink"/>
                <w:rFonts w:eastAsia="Calibri"/>
                <w:noProof/>
              </w:rPr>
              <w:t>t</w:t>
            </w:r>
            <w:r w:rsidR="00C0026A" w:rsidRPr="00522E48">
              <w:rPr>
                <w:rStyle w:val="Hyperlink"/>
                <w:rFonts w:eastAsia="Calibri"/>
                <w:noProof/>
              </w:rPr>
              <w:t>ion 5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_Toc87445650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10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221C60C0" w14:textId="01EEEFFF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1" w:history="1">
            <w:r w:rsidR="00C0026A" w:rsidRPr="00522E48">
              <w:rPr>
                <w:rStyle w:val="Hyperlink"/>
                <w:noProof/>
              </w:rPr>
              <w:t>Main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_Toc87445651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10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35B86690" w14:textId="39EDA01A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2" w:history="1">
            <w:r w:rsidR="00C0026A" w:rsidRPr="00522E48">
              <w:rPr>
                <w:rStyle w:val="Hyperlink"/>
                <w:noProof/>
              </w:rPr>
              <w:t>Consumer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_Toc87445652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10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7E4380B8" w14:textId="71239B44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3" w:history="1">
            <w:r w:rsidR="00C0026A" w:rsidRPr="00522E48">
              <w:rPr>
                <w:rStyle w:val="Hyperlink"/>
                <w:noProof/>
              </w:rPr>
              <w:t>Producer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_Toc87445653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10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7EAE0DF3" w14:textId="2E80ED6E" w:rsidR="00C0026A" w:rsidRDefault="00CA4872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45654" w:history="1">
            <w:r w:rsidR="00C0026A" w:rsidRPr="00522E48">
              <w:rPr>
                <w:rStyle w:val="Hyperlink"/>
                <w:noProof/>
              </w:rPr>
              <w:t>Output</w:t>
            </w:r>
            <w:r w:rsidR="00C0026A">
              <w:rPr>
                <w:noProof/>
                <w:webHidden/>
              </w:rPr>
              <w:tab/>
            </w:r>
            <w:r w:rsidR="00C0026A">
              <w:rPr>
                <w:noProof/>
                <w:webHidden/>
              </w:rPr>
              <w:fldChar w:fldCharType="begin"/>
            </w:r>
            <w:r w:rsidR="00C0026A">
              <w:rPr>
                <w:noProof/>
                <w:webHidden/>
              </w:rPr>
              <w:instrText xml:space="preserve"> PAGEREF _Toc87445654 \h </w:instrText>
            </w:r>
            <w:r w:rsidR="00C0026A">
              <w:rPr>
                <w:noProof/>
                <w:webHidden/>
              </w:rPr>
            </w:r>
            <w:r w:rsidR="00C0026A">
              <w:rPr>
                <w:noProof/>
                <w:webHidden/>
              </w:rPr>
              <w:fldChar w:fldCharType="separate"/>
            </w:r>
            <w:r w:rsidR="00C0026A">
              <w:rPr>
                <w:noProof/>
                <w:webHidden/>
              </w:rPr>
              <w:t>10</w:t>
            </w:r>
            <w:r w:rsidR="00C0026A"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34C4718C" w14:textId="7A43531D" w:rsidR="007763D5" w:rsidRDefault="00484C1A" w:rsidP="007763D5">
      <w:pPr>
        <w:pStyle w:val="Heading1"/>
        <w:rPr>
          <w:rFonts w:eastAsia="Calibri"/>
        </w:rPr>
      </w:pPr>
      <w:bookmarkStart w:id="11" w:name="_Toc87445630"/>
      <w:r>
        <w:rPr>
          <w:rFonts w:eastAsia="Calibri"/>
        </w:rPr>
        <w:lastRenderedPageBreak/>
        <w:t>Setup</w:t>
      </w:r>
      <w:bookmarkEnd w:id="11"/>
    </w:p>
    <w:p w14:paraId="7C75FA92" w14:textId="220C8C78" w:rsidR="00130EF4" w:rsidRDefault="00484C1A" w:rsidP="00484C1A">
      <w:r>
        <w:t>Create a ArrayBlockingQueue size 10 Create a Producer thread. Create a Consumer thread. Start both threads in Main.java and see the output.</w:t>
      </w:r>
    </w:p>
    <w:p w14:paraId="60270F47" w14:textId="07AA0EF5" w:rsidR="00484C1A" w:rsidRDefault="00130EF4" w:rsidP="00130EF4">
      <w:pPr>
        <w:pStyle w:val="Heading2"/>
      </w:pPr>
      <w:bookmarkStart w:id="12" w:name="_Toc87445631"/>
      <w:r>
        <w:t>Main</w:t>
      </w:r>
      <w:bookmarkEnd w:id="12"/>
    </w:p>
    <w:p w14:paraId="4295AEF6" w14:textId="0365FAD9" w:rsidR="00484C1A" w:rsidRDefault="00484C1A" w:rsidP="00484C1A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java.util.concurrent.ArrayBlockingQueue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Main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r>
        <w:rPr>
          <w:color w:val="E36209"/>
          <w:sz w:val="18"/>
          <w:szCs w:val="18"/>
        </w:rPr>
        <w:t>args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005CC5"/>
          <w:sz w:val="18"/>
          <w:szCs w:val="18"/>
        </w:rPr>
        <w:t xml:space="preserve">buffer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ArrayBlockingQueue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>&gt;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c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Consumer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c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A550463" w14:textId="59FB6B4D" w:rsidR="00484C1A" w:rsidRDefault="00484C1A" w:rsidP="00484C1A">
      <w:pPr>
        <w:pStyle w:val="HTMLPreformatted"/>
        <w:shd w:val="clear" w:color="auto" w:fill="FFFFFF"/>
        <w:rPr>
          <w:color w:val="24292E"/>
          <w:sz w:val="18"/>
          <w:szCs w:val="18"/>
        </w:rPr>
      </w:pPr>
    </w:p>
    <w:p w14:paraId="1D505446" w14:textId="7ED7499D" w:rsidR="00130EF4" w:rsidRDefault="00130EF4" w:rsidP="00130EF4">
      <w:pPr>
        <w:pStyle w:val="Heading2"/>
      </w:pPr>
      <w:bookmarkStart w:id="13" w:name="_Toc87445632"/>
      <w:r>
        <w:t>Consumer</w:t>
      </w:r>
      <w:bookmarkEnd w:id="13"/>
    </w:p>
    <w:p w14:paraId="47342A47" w14:textId="7AB0DB51" w:rsidR="00130EF4" w:rsidRDefault="00130EF4" w:rsidP="00130EF4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Consumer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</w:t>
      </w:r>
      <w:r w:rsidR="00C7089E">
        <w:rPr>
          <w:color w:val="24292E"/>
          <w:sz w:val="18"/>
          <w:szCs w:val="18"/>
          <w:shd w:val="clear" w:color="auto" w:fill="D1D5DA"/>
        </w:rPr>
        <w:t>queue</w:t>
      </w:r>
      <w:r w:rsidR="00C7089E">
        <w:rPr>
          <w:color w:val="24292E"/>
          <w:sz w:val="18"/>
          <w:szCs w:val="18"/>
        </w:rPr>
        <w:t>.</w:t>
      </w:r>
      <w:r w:rsidR="00C7089E">
        <w:rPr>
          <w:color w:val="6F42C1"/>
          <w:sz w:val="18"/>
          <w:szCs w:val="18"/>
        </w:rPr>
        <w:t>take</w:t>
      </w:r>
      <w:r w:rsidR="00C7089E">
        <w:rPr>
          <w:color w:val="24292E"/>
          <w:sz w:val="18"/>
          <w:szCs w:val="18"/>
        </w:rPr>
        <w:t>()</w:t>
      </w:r>
      <w:r>
        <w:rPr>
          <w:color w:val="24292E"/>
          <w:sz w:val="18"/>
          <w:szCs w:val="18"/>
        </w:rPr>
        <w:t xml:space="preserve">);   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Integer </w:t>
      </w:r>
      <w:r>
        <w:rPr>
          <w:color w:val="E36209"/>
          <w:sz w:val="18"/>
          <w:szCs w:val="18"/>
        </w:rPr>
        <w:t>take</w:t>
      </w:r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"[Consumer] Takes 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take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500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Consumer</w:t>
      </w:r>
      <w:r>
        <w:rPr>
          <w:color w:val="24292E"/>
          <w:sz w:val="18"/>
          <w:szCs w:val="18"/>
        </w:rPr>
        <w:t>(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DA14B27" w14:textId="77777777" w:rsidR="00130EF4" w:rsidRDefault="00130EF4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07262E57" w14:textId="220A6F19" w:rsidR="00130EF4" w:rsidRDefault="00130EF4" w:rsidP="00130EF4">
      <w:pPr>
        <w:pStyle w:val="Heading2"/>
      </w:pPr>
      <w:bookmarkStart w:id="14" w:name="_Toc87445633"/>
      <w:r>
        <w:lastRenderedPageBreak/>
        <w:t>Producer</w:t>
      </w:r>
      <w:bookmarkEnd w:id="14"/>
    </w:p>
    <w:p w14:paraId="691DBA28" w14:textId="4A39E595" w:rsidR="00130EF4" w:rsidRDefault="00130EF4" w:rsidP="00130EF4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Producer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interrupt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24292E"/>
          <w:sz w:val="18"/>
          <w:szCs w:val="18"/>
        </w:rPr>
        <w:t>{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int </w:t>
      </w:r>
      <w:r>
        <w:rPr>
          <w:color w:val="005CC5"/>
          <w:sz w:val="18"/>
          <w:szCs w:val="18"/>
        </w:rPr>
        <w:t xml:space="preserve">i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; </w:t>
      </w:r>
      <w:r>
        <w:rPr>
          <w:color w:val="005CC5"/>
          <w:sz w:val="18"/>
          <w:szCs w:val="18"/>
        </w:rPr>
        <w:t xml:space="preserve">i </w:t>
      </w:r>
      <w:r>
        <w:rPr>
          <w:color w:val="D73A49"/>
          <w:sz w:val="18"/>
          <w:szCs w:val="18"/>
        </w:rPr>
        <w:t xml:space="preserve">&lt; </w:t>
      </w:r>
      <w:r>
        <w:rPr>
          <w:color w:val="005CC5"/>
          <w:sz w:val="18"/>
          <w:szCs w:val="18"/>
        </w:rPr>
        <w:t>20</w:t>
      </w:r>
      <w:r>
        <w:rPr>
          <w:color w:val="24292E"/>
          <w:sz w:val="18"/>
          <w:szCs w:val="18"/>
        </w:rPr>
        <w:t xml:space="preserve">; </w:t>
      </w:r>
      <w:r>
        <w:rPr>
          <w:color w:val="005CC5"/>
          <w:sz w:val="18"/>
          <w:szCs w:val="18"/>
        </w:rPr>
        <w:t>i</w:t>
      </w:r>
      <w:r>
        <w:rPr>
          <w:color w:val="D73A49"/>
          <w:sz w:val="18"/>
          <w:szCs w:val="18"/>
        </w:rPr>
        <w:t>++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"[Producer] Puts : "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>i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put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((</w:t>
      </w:r>
      <w:r>
        <w:rPr>
          <w:color w:val="D73A49"/>
          <w:sz w:val="18"/>
          <w:szCs w:val="18"/>
        </w:rPr>
        <w:t>int</w:t>
      </w:r>
      <w:r>
        <w:rPr>
          <w:color w:val="24292E"/>
          <w:sz w:val="18"/>
          <w:szCs w:val="18"/>
        </w:rPr>
        <w:t>) (</w:t>
      </w:r>
      <w:r>
        <w:rPr>
          <w:color w:val="6F42C1"/>
          <w:sz w:val="18"/>
          <w:szCs w:val="18"/>
        </w:rPr>
        <w:t>Math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random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* </w:t>
      </w:r>
      <w:r>
        <w:rPr>
          <w:color w:val="005CC5"/>
          <w:sz w:val="18"/>
          <w:szCs w:val="18"/>
        </w:rPr>
        <w:t>100</w:t>
      </w:r>
      <w:r>
        <w:rPr>
          <w:color w:val="24292E"/>
          <w:sz w:val="18"/>
          <w:szCs w:val="18"/>
        </w:rPr>
        <w:t xml:space="preserve">)); </w:t>
      </w:r>
      <w:r>
        <w:rPr>
          <w:color w:val="6A737D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</w:rPr>
        <w:t xml:space="preserve">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"Producer DONE! 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2BDCFA8" w14:textId="77777777" w:rsidR="00130EF4" w:rsidRPr="00484C1A" w:rsidRDefault="00130EF4" w:rsidP="00484C1A">
      <w:pPr>
        <w:pStyle w:val="HTMLPreformatted"/>
        <w:shd w:val="clear" w:color="auto" w:fill="FFFFFF"/>
        <w:rPr>
          <w:b/>
          <w:color w:val="24292E"/>
          <w:sz w:val="18"/>
          <w:szCs w:val="18"/>
        </w:rPr>
      </w:pPr>
    </w:p>
    <w:p w14:paraId="3B65599B" w14:textId="77777777" w:rsidR="00130EF4" w:rsidRDefault="00130EF4">
      <w:r>
        <w:rPr>
          <w:b/>
          <w:bCs/>
          <w:iCs/>
          <w:sz w:val="20"/>
        </w:rPr>
        <w:br w:type="page"/>
      </w:r>
    </w:p>
    <w:p w14:paraId="4A8D1424" w14:textId="0AF02FC5" w:rsidR="006355F9" w:rsidRPr="006355F9" w:rsidRDefault="006355F9" w:rsidP="006355F9">
      <w:pPr>
        <w:pStyle w:val="Heading2"/>
        <w:rPr>
          <w:color w:val="24292E"/>
          <w:sz w:val="18"/>
          <w:szCs w:val="18"/>
        </w:rPr>
      </w:pPr>
      <w:bookmarkStart w:id="15" w:name="_Toc87445634"/>
      <w:r>
        <w:lastRenderedPageBreak/>
        <w:t>Output</w:t>
      </w:r>
      <w:bookmarkEnd w:id="15"/>
    </w:p>
    <w:p w14:paraId="2D8DD303" w14:textId="34E4DBCE" w:rsidR="007763D5" w:rsidRDefault="007763D5" w:rsidP="007763D5"/>
    <w:p w14:paraId="332B4E1D" w14:textId="054F3DC0" w:rsidR="00F47F3D" w:rsidRDefault="00130EF4" w:rsidP="006355F9">
      <w:r w:rsidRPr="00130EF4">
        <w:rPr>
          <w:noProof/>
        </w:rPr>
        <w:drawing>
          <wp:inline distT="0" distB="0" distL="0" distR="0" wp14:anchorId="0E3D8F8C" wp14:editId="078EC38A">
            <wp:extent cx="3003146" cy="82586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942" cy="82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AD9D" w14:textId="77777777" w:rsidR="00F47F3D" w:rsidRDefault="00F47F3D">
      <w:r>
        <w:br w:type="page"/>
      </w:r>
    </w:p>
    <w:p w14:paraId="31DDF623" w14:textId="326E9198" w:rsidR="00F47F3D" w:rsidRDefault="00026D1D" w:rsidP="00F47F3D">
      <w:pPr>
        <w:pStyle w:val="Heading1"/>
        <w:rPr>
          <w:rFonts w:eastAsia="Calibri"/>
        </w:rPr>
      </w:pPr>
      <w:bookmarkStart w:id="16" w:name="_Toc87445635"/>
      <w:r>
        <w:rPr>
          <w:rFonts w:eastAsia="Calibri"/>
        </w:rPr>
        <w:lastRenderedPageBreak/>
        <w:t>Question 1</w:t>
      </w:r>
      <w:bookmarkEnd w:id="16"/>
    </w:p>
    <w:p w14:paraId="2B38767B" w14:textId="5E8ACF18" w:rsidR="00F47F3D" w:rsidRDefault="00026D1D" w:rsidP="00F47F3D">
      <w:r>
        <w:t>Run with a fast Producer and slow Consumer. What can you notice in this case?</w:t>
      </w:r>
      <w:r w:rsidR="00F47F3D">
        <w:t>.</w:t>
      </w:r>
    </w:p>
    <w:p w14:paraId="30261763" w14:textId="77777777" w:rsidR="00F47F3D" w:rsidRDefault="00F47F3D" w:rsidP="00F47F3D">
      <w:pPr>
        <w:pStyle w:val="Heading2"/>
      </w:pPr>
      <w:bookmarkStart w:id="17" w:name="_Toc87445636"/>
      <w:r>
        <w:t>Main</w:t>
      </w:r>
      <w:bookmarkEnd w:id="17"/>
    </w:p>
    <w:p w14:paraId="405C0E7A" w14:textId="77777777" w:rsidR="00F47F3D" w:rsidRDefault="00F47F3D" w:rsidP="00F47F3D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java.util.concurrent.ArrayBlockingQueue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Main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r>
        <w:rPr>
          <w:color w:val="E36209"/>
          <w:sz w:val="18"/>
          <w:szCs w:val="18"/>
        </w:rPr>
        <w:t>args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005CC5"/>
          <w:sz w:val="18"/>
          <w:szCs w:val="18"/>
        </w:rPr>
        <w:t xml:space="preserve">buffer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ArrayBlockingQueue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>&gt;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c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Consumer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buffer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c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26A42C2C" w14:textId="77777777" w:rsidR="00F47F3D" w:rsidRDefault="00F47F3D" w:rsidP="00F47F3D">
      <w:pPr>
        <w:pStyle w:val="HTMLPreformatted"/>
        <w:shd w:val="clear" w:color="auto" w:fill="FFFFFF"/>
        <w:rPr>
          <w:color w:val="24292E"/>
          <w:sz w:val="18"/>
          <w:szCs w:val="18"/>
        </w:rPr>
      </w:pPr>
    </w:p>
    <w:p w14:paraId="033F6343" w14:textId="77777777" w:rsidR="00F47F3D" w:rsidRDefault="00F47F3D" w:rsidP="00F47F3D">
      <w:pPr>
        <w:pStyle w:val="Heading2"/>
      </w:pPr>
      <w:bookmarkStart w:id="18" w:name="_Toc87445637"/>
      <w:r>
        <w:t>Consumer</w:t>
      </w:r>
      <w:bookmarkEnd w:id="18"/>
    </w:p>
    <w:p w14:paraId="423A6D16" w14:textId="77777777" w:rsidR="00A132E0" w:rsidRPr="00A132E0" w:rsidRDefault="00A132E0" w:rsidP="00A13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Consumer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extends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implements 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private final 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&lt;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A132E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@Override</w:t>
      </w:r>
      <w:r w:rsidRPr="00A132E0">
        <w:rPr>
          <w:rFonts w:ascii="Courier New" w:hAnsi="Courier New" w:cs="Courier New"/>
          <w:color w:val="D73A49"/>
          <w:sz w:val="18"/>
          <w:szCs w:val="18"/>
        </w:rPr>
        <w:br/>
        <w:t xml:space="preserve">    public void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run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while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true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take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());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private void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Integer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take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 xml:space="preserve">)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throws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032F62"/>
          <w:sz w:val="18"/>
          <w:szCs w:val="18"/>
        </w:rPr>
        <w:t xml:space="preserve">"[Consumer] Takes : "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take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color w:val="005CC5"/>
          <w:sz w:val="18"/>
          <w:szCs w:val="18"/>
        </w:rPr>
        <w:t>100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public 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Consumer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(</w:t>
      </w:r>
      <w:r w:rsidRPr="00A132E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&lt;</w:t>
      </w:r>
      <w:r w:rsidRPr="00A132E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) {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>this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.</w:t>
      </w:r>
      <w:r w:rsidRPr="00A132E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A132E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A132E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A132E0">
        <w:rPr>
          <w:rFonts w:ascii="Courier New" w:hAnsi="Courier New" w:cs="Courier New"/>
          <w:color w:val="24292E"/>
          <w:sz w:val="18"/>
          <w:szCs w:val="18"/>
        </w:rPr>
        <w:t>;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A132E0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095B3BF7" w14:textId="77777777" w:rsidR="00F47F3D" w:rsidRDefault="00F47F3D" w:rsidP="00F47F3D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0C182323" w14:textId="77777777" w:rsidR="00F47F3D" w:rsidRDefault="00F47F3D" w:rsidP="00F47F3D">
      <w:pPr>
        <w:pStyle w:val="Heading2"/>
      </w:pPr>
      <w:bookmarkStart w:id="19" w:name="_Toc87445638"/>
      <w:r>
        <w:lastRenderedPageBreak/>
        <w:t>Producer</w:t>
      </w:r>
      <w:bookmarkEnd w:id="19"/>
    </w:p>
    <w:p w14:paraId="1508B63B" w14:textId="2C3D6ABD" w:rsidR="00F47F3D" w:rsidRDefault="00F47F3D" w:rsidP="00F47F3D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package </w:t>
      </w:r>
      <w:r>
        <w:rPr>
          <w:color w:val="6F42C1"/>
          <w:sz w:val="18"/>
          <w:szCs w:val="18"/>
        </w:rPr>
        <w:t>ie.ait.week5.blockingqueue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r>
        <w:rPr>
          <w:color w:val="6F42C1"/>
          <w:sz w:val="18"/>
          <w:szCs w:val="18"/>
        </w:rPr>
        <w:t>java.util.concurrent.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Producer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interrupt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void </w:t>
      </w:r>
      <w:r>
        <w:rPr>
          <w:color w:val="6F42C1"/>
          <w:sz w:val="18"/>
          <w:szCs w:val="18"/>
        </w:rPr>
        <w:t>process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24292E"/>
          <w:sz w:val="18"/>
          <w:szCs w:val="18"/>
        </w:rPr>
        <w:t>{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int </w:t>
      </w:r>
      <w:r>
        <w:rPr>
          <w:color w:val="005CC5"/>
          <w:sz w:val="18"/>
          <w:szCs w:val="18"/>
        </w:rPr>
        <w:t xml:space="preserve">i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0</w:t>
      </w:r>
      <w:r>
        <w:rPr>
          <w:color w:val="24292E"/>
          <w:sz w:val="18"/>
          <w:szCs w:val="18"/>
        </w:rPr>
        <w:t xml:space="preserve">; </w:t>
      </w:r>
      <w:r>
        <w:rPr>
          <w:color w:val="005CC5"/>
          <w:sz w:val="18"/>
          <w:szCs w:val="18"/>
        </w:rPr>
        <w:t xml:space="preserve">i </w:t>
      </w:r>
      <w:r>
        <w:rPr>
          <w:color w:val="D73A49"/>
          <w:sz w:val="18"/>
          <w:szCs w:val="18"/>
        </w:rPr>
        <w:t xml:space="preserve">&lt; </w:t>
      </w:r>
      <w:r>
        <w:rPr>
          <w:color w:val="005CC5"/>
          <w:sz w:val="18"/>
          <w:szCs w:val="18"/>
        </w:rPr>
        <w:t>20</w:t>
      </w:r>
      <w:r>
        <w:rPr>
          <w:color w:val="24292E"/>
          <w:sz w:val="18"/>
          <w:szCs w:val="18"/>
        </w:rPr>
        <w:t xml:space="preserve">; </w:t>
      </w:r>
      <w:r>
        <w:rPr>
          <w:color w:val="005CC5"/>
          <w:sz w:val="18"/>
          <w:szCs w:val="18"/>
        </w:rPr>
        <w:t>i</w:t>
      </w:r>
      <w:r>
        <w:rPr>
          <w:color w:val="D73A49"/>
          <w:sz w:val="18"/>
          <w:szCs w:val="18"/>
        </w:rPr>
        <w:t>++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"[Producer] Puts : "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>i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put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    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((</w:t>
      </w:r>
      <w:r>
        <w:rPr>
          <w:color w:val="D73A49"/>
          <w:sz w:val="18"/>
          <w:szCs w:val="18"/>
        </w:rPr>
        <w:t>int</w:t>
      </w:r>
      <w:r>
        <w:rPr>
          <w:color w:val="24292E"/>
          <w:sz w:val="18"/>
          <w:szCs w:val="18"/>
        </w:rPr>
        <w:t>) (</w:t>
      </w:r>
      <w:r>
        <w:rPr>
          <w:color w:val="6F42C1"/>
          <w:sz w:val="18"/>
          <w:szCs w:val="18"/>
        </w:rPr>
        <w:t>Math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random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* </w:t>
      </w:r>
      <w:r>
        <w:rPr>
          <w:color w:val="005CC5"/>
          <w:sz w:val="18"/>
          <w:szCs w:val="18"/>
        </w:rPr>
        <w:t>100</w:t>
      </w:r>
      <w:r>
        <w:rPr>
          <w:color w:val="24292E"/>
          <w:sz w:val="18"/>
          <w:szCs w:val="18"/>
        </w:rPr>
        <w:t xml:space="preserve">)); </w:t>
      </w:r>
      <w:r>
        <w:rPr>
          <w:color w:val="6A737D"/>
          <w:sz w:val="18"/>
          <w:szCs w:val="18"/>
        </w:rPr>
        <w:br/>
        <w:t xml:space="preserve">                </w:t>
      </w:r>
      <w:r>
        <w:rPr>
          <w:color w:val="24292E"/>
          <w:sz w:val="18"/>
          <w:szCs w:val="18"/>
        </w:rPr>
        <w:t xml:space="preserve">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InterruptedException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}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"Producer DONE! 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Producer</w:t>
      </w:r>
      <w:r>
        <w:rPr>
          <w:color w:val="24292E"/>
          <w:sz w:val="18"/>
          <w:szCs w:val="18"/>
        </w:rPr>
        <w:t>(</w:t>
      </w:r>
      <w:r>
        <w:rPr>
          <w:i/>
          <w:iCs/>
          <w:color w:val="6F42C1"/>
          <w:sz w:val="18"/>
          <w:szCs w:val="18"/>
        </w:rPr>
        <w:t>BlockingQueue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queue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queue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0A43B7F9" w14:textId="77777777" w:rsidR="00F47F3D" w:rsidRPr="00484C1A" w:rsidRDefault="00F47F3D" w:rsidP="00F47F3D">
      <w:pPr>
        <w:pStyle w:val="HTMLPreformatted"/>
        <w:shd w:val="clear" w:color="auto" w:fill="FFFFFF"/>
        <w:rPr>
          <w:b/>
          <w:color w:val="24292E"/>
          <w:sz w:val="18"/>
          <w:szCs w:val="18"/>
        </w:rPr>
      </w:pPr>
    </w:p>
    <w:p w14:paraId="62F58A52" w14:textId="77777777" w:rsidR="00F47F3D" w:rsidRDefault="00F47F3D" w:rsidP="00F47F3D">
      <w:r>
        <w:rPr>
          <w:b/>
          <w:bCs/>
          <w:iCs/>
          <w:sz w:val="20"/>
        </w:rPr>
        <w:br w:type="page"/>
      </w:r>
    </w:p>
    <w:p w14:paraId="00C854D8" w14:textId="77777777" w:rsidR="00F47F3D" w:rsidRPr="006355F9" w:rsidRDefault="00F47F3D" w:rsidP="00F47F3D">
      <w:pPr>
        <w:pStyle w:val="Heading2"/>
        <w:rPr>
          <w:color w:val="24292E"/>
          <w:sz w:val="18"/>
          <w:szCs w:val="18"/>
        </w:rPr>
      </w:pPr>
      <w:bookmarkStart w:id="20" w:name="_Toc87445639"/>
      <w:r>
        <w:lastRenderedPageBreak/>
        <w:t>Output</w:t>
      </w:r>
      <w:bookmarkEnd w:id="20"/>
    </w:p>
    <w:p w14:paraId="1A245409" w14:textId="6624D3F1" w:rsidR="00026D1D" w:rsidRDefault="00EC673F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2DE39F84" wp14:editId="106B5210">
            <wp:extent cx="2380952" cy="7447619"/>
            <wp:effectExtent l="0" t="0" r="635" b="127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7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D1D">
        <w:rPr>
          <w:rFonts w:eastAsia="Calibri"/>
        </w:rPr>
        <w:br w:type="page"/>
      </w:r>
    </w:p>
    <w:p w14:paraId="7EB89DEE" w14:textId="1D279FE0" w:rsidR="00026D1D" w:rsidRDefault="00026D1D" w:rsidP="00026D1D">
      <w:pPr>
        <w:pStyle w:val="Heading1"/>
        <w:rPr>
          <w:rFonts w:eastAsia="Calibri"/>
        </w:rPr>
      </w:pPr>
      <w:bookmarkStart w:id="21" w:name="_Toc87445640"/>
      <w:r>
        <w:rPr>
          <w:rFonts w:eastAsia="Calibri"/>
        </w:rPr>
        <w:lastRenderedPageBreak/>
        <w:t>Question 2</w:t>
      </w:r>
      <w:bookmarkEnd w:id="21"/>
    </w:p>
    <w:p w14:paraId="6585521A" w14:textId="18B4520A" w:rsidR="00DC6B12" w:rsidRDefault="00026D1D" w:rsidP="00DC6B12">
      <w:r w:rsidRPr="00026D1D">
        <w:t>Run with slow Producer and fast Consumer. Now make the Consumer sleep for</w:t>
      </w:r>
      <w:r>
        <w:rPr>
          <w:b/>
          <w:bCs/>
          <w:iCs/>
        </w:rPr>
        <w:t xml:space="preserve"> </w:t>
      </w:r>
      <w:r w:rsidRPr="00026D1D">
        <w:t>4 seconds between iterations. What is the difference?</w:t>
      </w:r>
    </w:p>
    <w:p w14:paraId="58BBFE02" w14:textId="3F0C6B4B" w:rsidR="00EC673F" w:rsidRDefault="00EC673F" w:rsidP="00DC6B12"/>
    <w:p w14:paraId="78C58646" w14:textId="57823089" w:rsidR="00026D1D" w:rsidRPr="00EC673F" w:rsidRDefault="00EC673F" w:rsidP="00EC673F">
      <w:r>
        <w:t>The Consumer will have to wait till for producer at each step</w:t>
      </w:r>
    </w:p>
    <w:p w14:paraId="3015E9C8" w14:textId="41EA291D" w:rsidR="00026D1D" w:rsidRPr="00C0026A" w:rsidRDefault="00026D1D">
      <w:pPr>
        <w:rPr>
          <w:sz w:val="20"/>
        </w:rPr>
      </w:pPr>
    </w:p>
    <w:p w14:paraId="1DA0AD13" w14:textId="2DDBA8C8" w:rsidR="00026D1D" w:rsidRDefault="00026D1D" w:rsidP="00026D1D">
      <w:pPr>
        <w:pStyle w:val="Heading1"/>
        <w:rPr>
          <w:rFonts w:eastAsia="Calibri"/>
        </w:rPr>
      </w:pPr>
      <w:bookmarkStart w:id="22" w:name="_Toc87445642"/>
      <w:r>
        <w:rPr>
          <w:rFonts w:eastAsia="Calibri"/>
        </w:rPr>
        <w:t xml:space="preserve">Question </w:t>
      </w:r>
      <w:r w:rsidR="00DC6B12">
        <w:rPr>
          <w:rFonts w:eastAsia="Calibri"/>
        </w:rPr>
        <w:t>3</w:t>
      </w:r>
      <w:bookmarkEnd w:id="22"/>
    </w:p>
    <w:p w14:paraId="7A589EF2" w14:textId="29FE9079" w:rsidR="00DC6B12" w:rsidRDefault="00DC6B12" w:rsidP="00DC6B12">
      <w:r w:rsidRPr="00DC6B12">
        <w:t>Include a parameter in the constructor for the Producer that specifies the start</w:t>
      </w:r>
      <w:r>
        <w:rPr>
          <w:b/>
          <w:bCs/>
          <w:iCs/>
        </w:rPr>
        <w:t xml:space="preserve"> </w:t>
      </w:r>
      <w:r w:rsidRPr="00DC6B12">
        <w:t>integer and now loops from this value.</w:t>
      </w:r>
    </w:p>
    <w:p w14:paraId="2C3658AB" w14:textId="405C38D5" w:rsidR="00DC6B12" w:rsidRDefault="00DC6B12" w:rsidP="00DC6B12">
      <w:pPr>
        <w:pStyle w:val="Heading2"/>
      </w:pPr>
      <w:bookmarkStart w:id="23" w:name="_Toc87445643"/>
      <w:r>
        <w:t>Producer</w:t>
      </w:r>
      <w:bookmarkEnd w:id="23"/>
    </w:p>
    <w:p w14:paraId="659FE391" w14:textId="5737C756" w:rsidR="00BC3580" w:rsidRPr="00BC3580" w:rsidRDefault="00BC3580" w:rsidP="00BC3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Producer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extends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implements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private final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private final int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@Override</w:t>
      </w:r>
      <w:r w:rsidRPr="00BC3580">
        <w:rPr>
          <w:rFonts w:ascii="Courier New" w:hAnsi="Courier New" w:cs="Courier New"/>
          <w:color w:val="D73A49"/>
          <w:sz w:val="18"/>
          <w:szCs w:val="18"/>
        </w:rPr>
        <w:br/>
        <w:t xml:space="preserve">    public void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run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}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currentThread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interrupt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private void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()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throws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for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int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i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;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i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&lt;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20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;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++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32F62"/>
          <w:sz w:val="18"/>
          <w:szCs w:val="18"/>
        </w:rPr>
        <w:t xml:space="preserve">"[Producer] Puts : "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put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i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   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((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int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Math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random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()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*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1000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}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32F62"/>
          <w:sz w:val="18"/>
          <w:szCs w:val="18"/>
        </w:rPr>
        <w:t>"Producer DONE! "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}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Exception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int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this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this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2A9865EA" w14:textId="4F38058A" w:rsidR="00BC3580" w:rsidRPr="00BC3580" w:rsidRDefault="00BC3580" w:rsidP="00BC3580"/>
    <w:p w14:paraId="77128C63" w14:textId="34703FF3" w:rsidR="00026D1D" w:rsidRDefault="00026D1D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6E189F24" w14:textId="518D3F57" w:rsidR="00DC6B12" w:rsidRDefault="00026D1D" w:rsidP="00DC6B12">
      <w:pPr>
        <w:pStyle w:val="Heading1"/>
        <w:rPr>
          <w:rFonts w:eastAsia="Calibri"/>
        </w:rPr>
      </w:pPr>
      <w:bookmarkStart w:id="24" w:name="_Toc87445645"/>
      <w:r>
        <w:rPr>
          <w:rFonts w:eastAsia="Calibri"/>
        </w:rPr>
        <w:lastRenderedPageBreak/>
        <w:t xml:space="preserve">Question </w:t>
      </w:r>
      <w:r w:rsidR="00DC6B12">
        <w:rPr>
          <w:rFonts w:eastAsia="Calibri"/>
        </w:rPr>
        <w:t>4</w:t>
      </w:r>
      <w:bookmarkEnd w:id="24"/>
    </w:p>
    <w:p w14:paraId="23D99E3E" w14:textId="330D0412" w:rsidR="00DC6B12" w:rsidRDefault="00DC6B12" w:rsidP="00DC6B12">
      <w:r w:rsidRPr="00DC6B12">
        <w:t>Start a few Producers and only one Consumer. What happens in this case?</w:t>
      </w:r>
    </w:p>
    <w:p w14:paraId="2AC82863" w14:textId="620F4F66" w:rsidR="00026D1D" w:rsidRDefault="00026D1D" w:rsidP="00DC6B12">
      <w:pPr>
        <w:pStyle w:val="Heading2"/>
      </w:pPr>
      <w:bookmarkStart w:id="25" w:name="_Toc87445646"/>
      <w:r>
        <w:t>Main</w:t>
      </w:r>
      <w:bookmarkEnd w:id="25"/>
    </w:p>
    <w:p w14:paraId="47AD361F" w14:textId="77777777" w:rsidR="00BC3580" w:rsidRPr="00BC3580" w:rsidRDefault="00BC3580" w:rsidP="00BC3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java.util.concurrent.ArrayBlockingQueue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Main 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public static void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main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String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[] </w:t>
      </w:r>
      <w:r w:rsidRPr="00BC3580">
        <w:rPr>
          <w:rFonts w:ascii="Courier New" w:hAnsi="Courier New" w:cs="Courier New"/>
          <w:color w:val="E36209"/>
          <w:sz w:val="18"/>
          <w:szCs w:val="18"/>
        </w:rPr>
        <w:t>args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 {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buffer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ArrayBlockingQueue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&lt;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BC3580">
        <w:rPr>
          <w:rFonts w:ascii="Courier New" w:hAnsi="Courier New" w:cs="Courier New"/>
          <w:color w:val="D73A49"/>
          <w:sz w:val="18"/>
          <w:szCs w:val="18"/>
        </w:rPr>
        <w:t>&gt;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10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p_1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5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p_2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1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p_3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3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p_4 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Producer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4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p_1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p_2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p_3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p_4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 xml:space="preserve">c </w:t>
      </w:r>
      <w:r w:rsidRPr="00BC3580">
        <w:rPr>
          <w:rFonts w:ascii="Courier New" w:hAnsi="Courier New" w:cs="Courier New"/>
          <w:color w:val="D73A49"/>
          <w:sz w:val="18"/>
          <w:szCs w:val="18"/>
        </w:rPr>
        <w:t xml:space="preserve">= new 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Consumer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buffer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BC3580">
        <w:rPr>
          <w:rFonts w:ascii="Courier New" w:hAnsi="Courier New" w:cs="Courier New"/>
          <w:color w:val="005CC5"/>
          <w:sz w:val="18"/>
          <w:szCs w:val="18"/>
        </w:rPr>
        <w:t>c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.</w:t>
      </w:r>
      <w:r w:rsidRPr="00BC3580">
        <w:rPr>
          <w:rFonts w:ascii="Courier New" w:hAnsi="Courier New" w:cs="Courier New"/>
          <w:color w:val="6F42C1"/>
          <w:sz w:val="18"/>
          <w:szCs w:val="18"/>
        </w:rPr>
        <w:t>start</w:t>
      </w:r>
      <w:r w:rsidRPr="00BC3580">
        <w:rPr>
          <w:rFonts w:ascii="Courier New" w:hAnsi="Courier New" w:cs="Courier New"/>
          <w:color w:val="24292E"/>
          <w:sz w:val="18"/>
          <w:szCs w:val="18"/>
        </w:rPr>
        <w:t>();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BC3580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p w14:paraId="0065EC3A" w14:textId="77777777" w:rsidR="00BC3580" w:rsidRPr="00BC3580" w:rsidRDefault="00BC3580" w:rsidP="00BC3580">
      <w:pPr>
        <w:rPr>
          <w:rFonts w:eastAsia="Calibri"/>
        </w:rPr>
      </w:pPr>
    </w:p>
    <w:p w14:paraId="4FFE5BF2" w14:textId="77777777" w:rsidR="00A132E0" w:rsidRDefault="00A132E0">
      <w:pPr>
        <w:rPr>
          <w:rFonts w:eastAsiaTheme="majorEastAsia" w:cstheme="majorBidi"/>
          <w:b/>
          <w:bCs/>
          <w:iCs/>
          <w:sz w:val="28"/>
          <w:szCs w:val="28"/>
        </w:rPr>
      </w:pPr>
      <w:bookmarkStart w:id="26" w:name="_Toc87445649"/>
      <w:r>
        <w:br w:type="page"/>
      </w:r>
    </w:p>
    <w:p w14:paraId="1F1ECF41" w14:textId="1AE5CCB9" w:rsidR="00A132E0" w:rsidRDefault="00026D1D" w:rsidP="00A132E0">
      <w:pPr>
        <w:pStyle w:val="Heading2"/>
      </w:pPr>
      <w:r>
        <w:lastRenderedPageBreak/>
        <w:t>Output</w:t>
      </w:r>
      <w:bookmarkEnd w:id="26"/>
    </w:p>
    <w:p w14:paraId="6A5CEDC9" w14:textId="10E53465" w:rsidR="00026D1D" w:rsidRDefault="00026D1D" w:rsidP="00026D1D"/>
    <w:p w14:paraId="51522039" w14:textId="71AD30E4" w:rsidR="00026D1D" w:rsidRDefault="00C7089E">
      <w:pPr>
        <w:rPr>
          <w:rFonts w:eastAsia="Calibri"/>
        </w:rPr>
      </w:pPr>
      <w:r>
        <w:rPr>
          <w:noProof/>
        </w:rPr>
        <w:drawing>
          <wp:inline distT="0" distB="0" distL="0" distR="0" wp14:anchorId="7C260672" wp14:editId="59D22E7C">
            <wp:extent cx="2333333" cy="7904762"/>
            <wp:effectExtent l="0" t="0" r="0" b="127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D1D">
        <w:rPr>
          <w:rFonts w:eastAsia="Calibri"/>
        </w:rPr>
        <w:br w:type="page"/>
      </w:r>
      <w:r>
        <w:rPr>
          <w:noProof/>
        </w:rPr>
        <w:lastRenderedPageBreak/>
        <w:drawing>
          <wp:inline distT="0" distB="0" distL="0" distR="0" wp14:anchorId="44A99898" wp14:editId="394FD90F">
            <wp:extent cx="2000000" cy="7923809"/>
            <wp:effectExtent l="0" t="0" r="635" b="127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7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8CF2" w14:textId="30ABF4DE" w:rsidR="00C7089E" w:rsidRDefault="00C7089E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DDBCDE" wp14:editId="08A370C9">
            <wp:extent cx="2028571" cy="7542857"/>
            <wp:effectExtent l="0" t="0" r="0" b="127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035" w14:textId="77777777" w:rsidR="00C7089E" w:rsidRDefault="00C7089E">
      <w:pPr>
        <w:rPr>
          <w:rFonts w:eastAsia="Calibri" w:cstheme="majorBidi"/>
          <w:b/>
          <w:bCs/>
          <w:kern w:val="32"/>
          <w:sz w:val="32"/>
          <w:szCs w:val="32"/>
        </w:rPr>
      </w:pPr>
      <w:bookmarkStart w:id="27" w:name="_Toc87445650"/>
      <w:r>
        <w:rPr>
          <w:rFonts w:eastAsia="Calibri"/>
        </w:rPr>
        <w:br w:type="page"/>
      </w:r>
    </w:p>
    <w:p w14:paraId="687D231D" w14:textId="62A14913" w:rsidR="00DC6B12" w:rsidRDefault="00DC6B12" w:rsidP="00DC6B12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Question 5</w:t>
      </w:r>
      <w:bookmarkEnd w:id="27"/>
    </w:p>
    <w:p w14:paraId="2FDBEA16" w14:textId="0736AB42" w:rsidR="00DC6B12" w:rsidRDefault="00DC6B12" w:rsidP="00DC6B12">
      <w:r>
        <w:t>Use a method poll instead of the take method. Print the output from that method. What happens is the queue is empty?</w:t>
      </w:r>
    </w:p>
    <w:p w14:paraId="5754B64D" w14:textId="67E29212" w:rsidR="00C7089E" w:rsidRDefault="00C7089E" w:rsidP="00DC6B12"/>
    <w:p w14:paraId="7A0A9E2B" w14:textId="2B92A3C3" w:rsidR="00C7089E" w:rsidRDefault="00C7089E" w:rsidP="00DC6B12">
      <w:r>
        <w:t xml:space="preserve">The method does not throw an </w:t>
      </w:r>
      <w:r w:rsidR="00EC673F">
        <w:t>when the Queue is empty, it returns null instead.</w:t>
      </w:r>
    </w:p>
    <w:p w14:paraId="1D708EF7" w14:textId="77777777" w:rsidR="00DC6B12" w:rsidRDefault="00DC6B12" w:rsidP="00DC6B12">
      <w:pPr>
        <w:pStyle w:val="Heading2"/>
      </w:pPr>
      <w:bookmarkStart w:id="28" w:name="_Toc87445652"/>
      <w:r>
        <w:t>Consumer</w:t>
      </w:r>
      <w:bookmarkEnd w:id="28"/>
    </w:p>
    <w:p w14:paraId="096450D1" w14:textId="5A752939" w:rsidR="00DC6B12" w:rsidRPr="00C7089E" w:rsidRDefault="00D77E32" w:rsidP="00C70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4292E"/>
          <w:sz w:val="18"/>
          <w:szCs w:val="18"/>
        </w:rPr>
      </w:pP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package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ie.ait.week5.blockingqueue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import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java.util.concurrent.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public class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Consumer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extends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Thread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implements 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 xml:space="preserve">Runnable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private final 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&lt;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D77E32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@Override</w:t>
      </w:r>
      <w:r w:rsidRPr="00D77E32">
        <w:rPr>
          <w:rFonts w:ascii="Courier New" w:hAnsi="Courier New" w:cs="Courier New"/>
          <w:color w:val="D73A49"/>
          <w:sz w:val="18"/>
          <w:szCs w:val="18"/>
        </w:rPr>
        <w:br/>
        <w:t xml:space="preserve">    public void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run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>1000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}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while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true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try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Integer </w:t>
      </w:r>
      <w:r w:rsidRPr="00D77E32">
        <w:rPr>
          <w:rFonts w:ascii="Courier New" w:hAnsi="Courier New" w:cs="Courier New"/>
          <w:color w:val="005CC5"/>
          <w:sz w:val="18"/>
          <w:szCs w:val="18"/>
        </w:rPr>
        <w:t xml:space="preserve">x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D77E32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poll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if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 xml:space="preserve">x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== null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32F62"/>
          <w:sz w:val="18"/>
          <w:szCs w:val="18"/>
        </w:rPr>
        <w:t>" CONSUMER DONE "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break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>x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catch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   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printStackTrace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private void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process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Integer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take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 xml:space="preserve">)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throws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 xml:space="preserve">InterruptedException 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System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005CC5"/>
          <w:sz w:val="18"/>
          <w:szCs w:val="18"/>
        </w:rPr>
        <w:t>out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println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32F62"/>
          <w:sz w:val="18"/>
          <w:szCs w:val="18"/>
        </w:rPr>
        <w:t xml:space="preserve">"[Consumer] Takes : "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+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take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Thread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sleep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color w:val="005CC5"/>
          <w:sz w:val="18"/>
          <w:szCs w:val="18"/>
        </w:rPr>
        <w:t>500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public 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Consumer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(</w:t>
      </w:r>
      <w:r w:rsidRPr="00D77E32">
        <w:rPr>
          <w:rFonts w:ascii="Courier New" w:hAnsi="Courier New" w:cs="Courier New"/>
          <w:i/>
          <w:iCs/>
          <w:color w:val="6F42C1"/>
          <w:sz w:val="18"/>
          <w:szCs w:val="18"/>
        </w:rPr>
        <w:t>BlockingQueue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&lt;</w:t>
      </w:r>
      <w:r w:rsidRPr="00D77E32">
        <w:rPr>
          <w:rFonts w:ascii="Courier New" w:hAnsi="Courier New" w:cs="Courier New"/>
          <w:color w:val="6F42C1"/>
          <w:sz w:val="18"/>
          <w:szCs w:val="18"/>
        </w:rPr>
        <w:t>Integer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&gt;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) {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   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>this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.</w:t>
      </w:r>
      <w:r w:rsidRPr="00D77E32">
        <w:rPr>
          <w:rFonts w:ascii="Courier New" w:hAnsi="Courier New" w:cs="Courier New"/>
          <w:color w:val="24292E"/>
          <w:sz w:val="18"/>
          <w:szCs w:val="18"/>
          <w:shd w:val="clear" w:color="auto" w:fill="D1D5DA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 xml:space="preserve"> </w:t>
      </w:r>
      <w:r w:rsidRPr="00D77E32"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 w:rsidRPr="00D77E32">
        <w:rPr>
          <w:rFonts w:ascii="Courier New" w:hAnsi="Courier New" w:cs="Courier New"/>
          <w:color w:val="E36209"/>
          <w:sz w:val="18"/>
          <w:szCs w:val="18"/>
        </w:rPr>
        <w:t>queue</w:t>
      </w:r>
      <w:r w:rsidRPr="00D77E32">
        <w:rPr>
          <w:rFonts w:ascii="Courier New" w:hAnsi="Courier New" w:cs="Courier New"/>
          <w:color w:val="24292E"/>
          <w:sz w:val="18"/>
          <w:szCs w:val="18"/>
        </w:rPr>
        <w:t>;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 xml:space="preserve">    }</w:t>
      </w:r>
      <w:r w:rsidRPr="00D77E32">
        <w:rPr>
          <w:rFonts w:ascii="Courier New" w:hAnsi="Courier New" w:cs="Courier New"/>
          <w:color w:val="24292E"/>
          <w:sz w:val="18"/>
          <w:szCs w:val="18"/>
        </w:rPr>
        <w:br/>
        <w:t>}</w:t>
      </w:r>
    </w:p>
    <w:sectPr w:rsidR="00DC6B12" w:rsidRPr="00C7089E" w:rsidSect="002E5455">
      <w:footerReference w:type="default" r:id="rId15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497B" w14:textId="77777777" w:rsidR="00CA4872" w:rsidRDefault="00CA4872">
      <w:r>
        <w:separator/>
      </w:r>
    </w:p>
  </w:endnote>
  <w:endnote w:type="continuationSeparator" w:id="0">
    <w:p w14:paraId="1E185B67" w14:textId="77777777" w:rsidR="00CA4872" w:rsidRDefault="00CA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5608" w14:textId="2A2BDD71" w:rsidR="00BC3580" w:rsidRDefault="00BC3580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916F" w14:textId="3EB812A0" w:rsidR="00BC3580" w:rsidRDefault="00BC3580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E1E0" w14:textId="77777777" w:rsidR="00CA4872" w:rsidRDefault="00CA4872">
      <w:r>
        <w:separator/>
      </w:r>
    </w:p>
  </w:footnote>
  <w:footnote w:type="continuationSeparator" w:id="0">
    <w:p w14:paraId="4D5CCB53" w14:textId="77777777" w:rsidR="00CA4872" w:rsidRDefault="00CA4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26D1D"/>
    <w:rsid w:val="000473FB"/>
    <w:rsid w:val="000877E5"/>
    <w:rsid w:val="00090CCE"/>
    <w:rsid w:val="00095F77"/>
    <w:rsid w:val="00097A98"/>
    <w:rsid w:val="000A2F5C"/>
    <w:rsid w:val="000C4A2F"/>
    <w:rsid w:val="00127F5F"/>
    <w:rsid w:val="00130EF4"/>
    <w:rsid w:val="0013577F"/>
    <w:rsid w:val="00142533"/>
    <w:rsid w:val="00164F82"/>
    <w:rsid w:val="00167FF4"/>
    <w:rsid w:val="00173202"/>
    <w:rsid w:val="001A203E"/>
    <w:rsid w:val="00213BFB"/>
    <w:rsid w:val="002547C2"/>
    <w:rsid w:val="00267228"/>
    <w:rsid w:val="002840E8"/>
    <w:rsid w:val="002960C2"/>
    <w:rsid w:val="002A57DE"/>
    <w:rsid w:val="002A5936"/>
    <w:rsid w:val="002E0D11"/>
    <w:rsid w:val="002E5455"/>
    <w:rsid w:val="002F5AE7"/>
    <w:rsid w:val="00300AEF"/>
    <w:rsid w:val="0036487C"/>
    <w:rsid w:val="00381C35"/>
    <w:rsid w:val="003C49DE"/>
    <w:rsid w:val="003E1928"/>
    <w:rsid w:val="003E6E21"/>
    <w:rsid w:val="00410CC2"/>
    <w:rsid w:val="004121B2"/>
    <w:rsid w:val="004726FB"/>
    <w:rsid w:val="00484C1A"/>
    <w:rsid w:val="004B0935"/>
    <w:rsid w:val="004B77DD"/>
    <w:rsid w:val="004D3EF6"/>
    <w:rsid w:val="00506ED0"/>
    <w:rsid w:val="00510142"/>
    <w:rsid w:val="005168E4"/>
    <w:rsid w:val="0052222C"/>
    <w:rsid w:val="00561DFD"/>
    <w:rsid w:val="005D1E00"/>
    <w:rsid w:val="006355F9"/>
    <w:rsid w:val="00662A4E"/>
    <w:rsid w:val="00675755"/>
    <w:rsid w:val="00695E50"/>
    <w:rsid w:val="006B6C1B"/>
    <w:rsid w:val="006E5BAC"/>
    <w:rsid w:val="00727A9E"/>
    <w:rsid w:val="00757D30"/>
    <w:rsid w:val="0077509F"/>
    <w:rsid w:val="007763D5"/>
    <w:rsid w:val="007B551F"/>
    <w:rsid w:val="007F2D7E"/>
    <w:rsid w:val="008D1E01"/>
    <w:rsid w:val="009044B0"/>
    <w:rsid w:val="0099646A"/>
    <w:rsid w:val="009B38CA"/>
    <w:rsid w:val="009C6BD3"/>
    <w:rsid w:val="00A132E0"/>
    <w:rsid w:val="00A32EE0"/>
    <w:rsid w:val="00A52B01"/>
    <w:rsid w:val="00A7071D"/>
    <w:rsid w:val="00AD7B91"/>
    <w:rsid w:val="00B063C9"/>
    <w:rsid w:val="00B32D1B"/>
    <w:rsid w:val="00BA22AB"/>
    <w:rsid w:val="00BB3E1F"/>
    <w:rsid w:val="00BC3580"/>
    <w:rsid w:val="00C0026A"/>
    <w:rsid w:val="00C21410"/>
    <w:rsid w:val="00C61D5E"/>
    <w:rsid w:val="00C7089E"/>
    <w:rsid w:val="00CA4872"/>
    <w:rsid w:val="00CA65DE"/>
    <w:rsid w:val="00CD263D"/>
    <w:rsid w:val="00D221F5"/>
    <w:rsid w:val="00D77E32"/>
    <w:rsid w:val="00DC6B12"/>
    <w:rsid w:val="00E127DC"/>
    <w:rsid w:val="00E54A23"/>
    <w:rsid w:val="00EC14E6"/>
    <w:rsid w:val="00EC673F"/>
    <w:rsid w:val="00F47F3D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6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142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D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1823-C466-40C2-847E-13EC5B44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9</cp:revision>
  <cp:lastPrinted>2016-01-25T16:27:00Z</cp:lastPrinted>
  <dcterms:created xsi:type="dcterms:W3CDTF">2021-11-10T13:21:00Z</dcterms:created>
  <dcterms:modified xsi:type="dcterms:W3CDTF">2021-11-15T23:47:00Z</dcterms:modified>
</cp:coreProperties>
</file>